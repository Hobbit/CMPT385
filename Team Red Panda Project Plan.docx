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56746A" w:rsidP="00007DA3">
      <w:pPr>
        <w:jc w:val="center"/>
        <w:rPr>
          <w:rFonts w:ascii="Times New Roman" w:hAnsi="Times New Roman" w:cs="Times New Roman"/>
          <w:sz w:val="32"/>
          <w:szCs w:val="32"/>
          <w:u w:val="single"/>
        </w:rPr>
      </w:pPr>
      <w:r>
        <w:rPr>
          <w:noProof/>
          <w:lang w:eastAsia="en-CA"/>
        </w:rPr>
        <w:drawing>
          <wp:inline distT="0" distB="0" distL="0" distR="0" wp14:anchorId="6FB3E0E3" wp14:editId="62C7523C">
            <wp:extent cx="2033195" cy="2106945"/>
            <wp:effectExtent l="0" t="0" r="5715" b="0"/>
            <wp:docPr id="1" name="Picture 1" descr="RedPan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Panda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5303" cy="2109129"/>
                    </a:xfrm>
                    <a:prstGeom prst="rect">
                      <a:avLst/>
                    </a:prstGeom>
                    <a:noFill/>
                    <a:ln>
                      <a:noFill/>
                    </a:ln>
                  </pic:spPr>
                </pic:pic>
              </a:graphicData>
            </a:graphic>
          </wp:inline>
        </w:drawing>
      </w: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493387" w:rsidRPr="00AB12CD" w:rsidRDefault="00007DA3" w:rsidP="0056746A">
      <w:pPr>
        <w:jc w:val="center"/>
        <w:rPr>
          <w:rFonts w:ascii="Times New Roman" w:hAnsi="Times New Roman" w:cs="Times New Roman"/>
          <w:sz w:val="52"/>
          <w:szCs w:val="52"/>
          <w:u w:val="single"/>
        </w:rPr>
      </w:pPr>
      <w:r w:rsidRPr="00AB12CD">
        <w:rPr>
          <w:rFonts w:ascii="Times New Roman" w:hAnsi="Times New Roman" w:cs="Times New Roman"/>
          <w:sz w:val="52"/>
          <w:szCs w:val="52"/>
          <w:u w:val="single"/>
        </w:rPr>
        <w:t>Team Red Panda Project Plan</w:t>
      </w:r>
    </w:p>
    <w:p w:rsidR="00AB12CD" w:rsidRDefault="00AB12CD" w:rsidP="00007DA3">
      <w:pPr>
        <w:jc w:val="center"/>
        <w:rPr>
          <w:rFonts w:ascii="Times New Roman" w:hAnsi="Times New Roman" w:cs="Times New Roman"/>
          <w:sz w:val="32"/>
          <w:szCs w:val="32"/>
          <w:u w:val="single"/>
        </w:rPr>
      </w:pPr>
    </w:p>
    <w:p w:rsidR="00AB12CD" w:rsidRPr="00AB12CD" w:rsidRDefault="00AB12CD" w:rsidP="00007DA3">
      <w:pPr>
        <w:jc w:val="center"/>
        <w:rPr>
          <w:rFonts w:ascii="Times New Roman" w:hAnsi="Times New Roman" w:cs="Times New Roman"/>
          <w:sz w:val="32"/>
          <w:szCs w:val="32"/>
        </w:rPr>
      </w:pPr>
      <w:r>
        <w:rPr>
          <w:rFonts w:ascii="Times New Roman" w:hAnsi="Times New Roman" w:cs="Times New Roman"/>
          <w:sz w:val="32"/>
          <w:szCs w:val="32"/>
        </w:rPr>
        <w:t>Chris Hobbs, Peter Grypma, David Wu, Hizkia Mertadiwangsa</w:t>
      </w:r>
    </w:p>
    <w:p w:rsidR="00007DA3" w:rsidRPr="0030000D" w:rsidRDefault="00007DA3" w:rsidP="00007DA3">
      <w:pPr>
        <w:jc w:val="center"/>
        <w:rPr>
          <w:rFonts w:ascii="Times New Roman" w:hAnsi="Times New Roman" w:cs="Times New Roman"/>
          <w:sz w:val="32"/>
          <w:szCs w:val="32"/>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AB12CD" w:rsidRDefault="00AB12CD" w:rsidP="00007DA3">
      <w:pPr>
        <w:jc w:val="center"/>
        <w:rPr>
          <w:rFonts w:ascii="Times New Roman" w:hAnsi="Times New Roman" w:cs="Times New Roman"/>
          <w:sz w:val="32"/>
          <w:szCs w:val="32"/>
          <w:u w:val="single"/>
        </w:rPr>
      </w:pPr>
    </w:p>
    <w:p w:rsidR="00007DA3" w:rsidRPr="0030000D" w:rsidRDefault="00007DA3" w:rsidP="0056746A">
      <w:pPr>
        <w:jc w:val="center"/>
        <w:rPr>
          <w:rFonts w:ascii="Times New Roman" w:hAnsi="Times New Roman" w:cs="Times New Roman"/>
          <w:sz w:val="32"/>
          <w:szCs w:val="32"/>
          <w:u w:val="single"/>
        </w:rPr>
      </w:pPr>
      <w:r w:rsidRPr="0030000D">
        <w:rPr>
          <w:rFonts w:ascii="Times New Roman" w:hAnsi="Times New Roman" w:cs="Times New Roman"/>
          <w:sz w:val="32"/>
          <w:szCs w:val="32"/>
          <w:u w:val="single"/>
        </w:rPr>
        <w:lastRenderedPageBreak/>
        <w:t>Table of Contents</w:t>
      </w:r>
    </w:p>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 xml:space="preserve">1. Revision history </w:t>
      </w:r>
    </w:p>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 xml:space="preserve">2. Project summary (~ 100 words vision statement)  </w:t>
      </w:r>
    </w:p>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 xml:space="preserve">3. Project overview (scope) </w:t>
      </w:r>
    </w:p>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 xml:space="preserve">4. Project planning (estimate) </w:t>
      </w:r>
    </w:p>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 xml:space="preserve">5. Project schedule </w:t>
      </w:r>
    </w:p>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 xml:space="preserve">6. Risk management  </w:t>
      </w:r>
    </w:p>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 xml:space="preserve">7. Team meeting agenda and minutes </w:t>
      </w:r>
    </w:p>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 xml:space="preserve">8. Project Organization and Staffing Plan </w:t>
      </w:r>
    </w:p>
    <w:p w:rsidR="00007DA3" w:rsidRPr="0030000D" w:rsidRDefault="00007DA3" w:rsidP="00007DA3">
      <w:pPr>
        <w:ind w:firstLine="720"/>
        <w:rPr>
          <w:rFonts w:ascii="Times New Roman" w:hAnsi="Times New Roman" w:cs="Times New Roman"/>
          <w:sz w:val="24"/>
          <w:szCs w:val="24"/>
        </w:rPr>
      </w:pPr>
      <w:r w:rsidRPr="0030000D">
        <w:rPr>
          <w:rFonts w:ascii="Times New Roman" w:hAnsi="Times New Roman" w:cs="Times New Roman"/>
          <w:sz w:val="24"/>
          <w:szCs w:val="24"/>
        </w:rPr>
        <w:t xml:space="preserve">a. Team Roles and Responsibilities </w:t>
      </w:r>
    </w:p>
    <w:p w:rsidR="00007DA3" w:rsidRPr="0030000D" w:rsidRDefault="00007DA3" w:rsidP="00007DA3">
      <w:pPr>
        <w:ind w:firstLine="720"/>
        <w:rPr>
          <w:rFonts w:ascii="Times New Roman" w:hAnsi="Times New Roman" w:cs="Times New Roman"/>
          <w:sz w:val="24"/>
          <w:szCs w:val="24"/>
        </w:rPr>
      </w:pPr>
    </w:p>
    <w:p w:rsidR="00007DA3" w:rsidRPr="0030000D" w:rsidRDefault="00007DA3" w:rsidP="00007DA3">
      <w:pPr>
        <w:ind w:firstLine="720"/>
        <w:rPr>
          <w:rFonts w:ascii="Times New Roman" w:hAnsi="Times New Roman" w:cs="Times New Roman"/>
          <w:sz w:val="24"/>
          <w:szCs w:val="24"/>
        </w:rPr>
      </w:pPr>
    </w:p>
    <w:p w:rsidR="00007DA3" w:rsidRPr="0030000D" w:rsidRDefault="00007DA3" w:rsidP="00007DA3">
      <w:pPr>
        <w:pStyle w:val="ListParagraph"/>
        <w:numPr>
          <w:ilvl w:val="0"/>
          <w:numId w:val="1"/>
        </w:numPr>
        <w:rPr>
          <w:rFonts w:ascii="Times New Roman" w:hAnsi="Times New Roman" w:cs="Times New Roman"/>
          <w:sz w:val="24"/>
          <w:szCs w:val="24"/>
        </w:rPr>
      </w:pPr>
      <w:r w:rsidRPr="0030000D">
        <w:rPr>
          <w:rFonts w:ascii="Times New Roman" w:hAnsi="Times New Roman" w:cs="Times New Roman"/>
          <w:sz w:val="24"/>
          <w:szCs w:val="24"/>
        </w:rPr>
        <w:t>Revision History</w:t>
      </w:r>
    </w:p>
    <w:p w:rsidR="00007DA3" w:rsidRPr="0030000D" w:rsidRDefault="00007DA3" w:rsidP="00007DA3">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32"/>
        <w:gridCol w:w="2470"/>
        <w:gridCol w:w="2287"/>
        <w:gridCol w:w="2287"/>
      </w:tblGrid>
      <w:tr w:rsidR="00007DA3" w:rsidRPr="0030000D" w:rsidTr="00007DA3">
        <w:tc>
          <w:tcPr>
            <w:tcW w:w="2532" w:type="dxa"/>
          </w:tcPr>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Revision</w:t>
            </w:r>
          </w:p>
        </w:tc>
        <w:tc>
          <w:tcPr>
            <w:tcW w:w="2470" w:type="dxa"/>
          </w:tcPr>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Status</w:t>
            </w:r>
          </w:p>
        </w:tc>
        <w:tc>
          <w:tcPr>
            <w:tcW w:w="2287" w:type="dxa"/>
          </w:tcPr>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Publication/Revision Date</w:t>
            </w:r>
          </w:p>
        </w:tc>
        <w:tc>
          <w:tcPr>
            <w:tcW w:w="2287" w:type="dxa"/>
          </w:tcPr>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By</w:t>
            </w:r>
          </w:p>
        </w:tc>
      </w:tr>
      <w:tr w:rsidR="00007DA3" w:rsidRPr="0030000D" w:rsidTr="00007DA3">
        <w:tc>
          <w:tcPr>
            <w:tcW w:w="2532" w:type="dxa"/>
          </w:tcPr>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1.0</w:t>
            </w:r>
          </w:p>
        </w:tc>
        <w:tc>
          <w:tcPr>
            <w:tcW w:w="2470" w:type="dxa"/>
          </w:tcPr>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Created</w:t>
            </w:r>
          </w:p>
        </w:tc>
        <w:tc>
          <w:tcPr>
            <w:tcW w:w="2287" w:type="dxa"/>
          </w:tcPr>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18/09/2012</w:t>
            </w:r>
          </w:p>
        </w:tc>
        <w:tc>
          <w:tcPr>
            <w:tcW w:w="2287" w:type="dxa"/>
          </w:tcPr>
          <w:p w:rsidR="00007DA3" w:rsidRPr="0030000D" w:rsidRDefault="00007DA3" w:rsidP="00007DA3">
            <w:pPr>
              <w:rPr>
                <w:rFonts w:ascii="Times New Roman" w:hAnsi="Times New Roman" w:cs="Times New Roman"/>
                <w:sz w:val="24"/>
                <w:szCs w:val="24"/>
              </w:rPr>
            </w:pPr>
            <w:r w:rsidRPr="0030000D">
              <w:rPr>
                <w:rFonts w:ascii="Times New Roman" w:hAnsi="Times New Roman" w:cs="Times New Roman"/>
                <w:sz w:val="24"/>
                <w:szCs w:val="24"/>
              </w:rPr>
              <w:t>Peter Grypma</w:t>
            </w:r>
          </w:p>
        </w:tc>
      </w:tr>
      <w:tr w:rsidR="00007DA3" w:rsidRPr="0030000D" w:rsidTr="00007DA3">
        <w:tc>
          <w:tcPr>
            <w:tcW w:w="2532" w:type="dxa"/>
          </w:tcPr>
          <w:p w:rsidR="00007DA3" w:rsidRPr="0030000D" w:rsidRDefault="0056746A" w:rsidP="00007DA3">
            <w:pPr>
              <w:rPr>
                <w:rFonts w:ascii="Times New Roman" w:hAnsi="Times New Roman" w:cs="Times New Roman"/>
                <w:sz w:val="24"/>
                <w:szCs w:val="24"/>
              </w:rPr>
            </w:pPr>
            <w:r>
              <w:rPr>
                <w:rFonts w:ascii="Times New Roman" w:hAnsi="Times New Roman" w:cs="Times New Roman"/>
                <w:sz w:val="24"/>
                <w:szCs w:val="24"/>
              </w:rPr>
              <w:t>2.0</w:t>
            </w:r>
          </w:p>
        </w:tc>
        <w:tc>
          <w:tcPr>
            <w:tcW w:w="2470" w:type="dxa"/>
          </w:tcPr>
          <w:p w:rsidR="00007DA3" w:rsidRPr="0030000D" w:rsidRDefault="0056746A" w:rsidP="00007DA3">
            <w:pPr>
              <w:rPr>
                <w:rFonts w:ascii="Times New Roman" w:hAnsi="Times New Roman" w:cs="Times New Roman"/>
                <w:sz w:val="24"/>
                <w:szCs w:val="24"/>
              </w:rPr>
            </w:pPr>
            <w:r>
              <w:rPr>
                <w:rFonts w:ascii="Times New Roman" w:hAnsi="Times New Roman" w:cs="Times New Roman"/>
                <w:sz w:val="24"/>
                <w:szCs w:val="24"/>
              </w:rPr>
              <w:t>Added to existing sections previously finished</w:t>
            </w:r>
          </w:p>
        </w:tc>
        <w:tc>
          <w:tcPr>
            <w:tcW w:w="2287" w:type="dxa"/>
          </w:tcPr>
          <w:p w:rsidR="00007DA3" w:rsidRPr="0030000D" w:rsidRDefault="0056746A" w:rsidP="00007DA3">
            <w:pPr>
              <w:rPr>
                <w:rFonts w:ascii="Times New Roman" w:hAnsi="Times New Roman" w:cs="Times New Roman"/>
                <w:sz w:val="24"/>
                <w:szCs w:val="24"/>
              </w:rPr>
            </w:pPr>
            <w:r>
              <w:rPr>
                <w:rFonts w:ascii="Times New Roman" w:hAnsi="Times New Roman" w:cs="Times New Roman"/>
                <w:sz w:val="24"/>
                <w:szCs w:val="24"/>
              </w:rPr>
              <w:t>20/09/2012</w:t>
            </w:r>
          </w:p>
        </w:tc>
        <w:tc>
          <w:tcPr>
            <w:tcW w:w="2287" w:type="dxa"/>
          </w:tcPr>
          <w:p w:rsidR="00007DA3" w:rsidRPr="0030000D" w:rsidRDefault="0056746A" w:rsidP="00007DA3">
            <w:pPr>
              <w:rPr>
                <w:rFonts w:ascii="Times New Roman" w:hAnsi="Times New Roman" w:cs="Times New Roman"/>
                <w:sz w:val="24"/>
                <w:szCs w:val="24"/>
              </w:rPr>
            </w:pPr>
            <w:r>
              <w:rPr>
                <w:rFonts w:ascii="Times New Roman" w:hAnsi="Times New Roman" w:cs="Times New Roman"/>
                <w:sz w:val="24"/>
                <w:szCs w:val="24"/>
              </w:rPr>
              <w:t>Peter Grypma, with input from meeting with entire group</w:t>
            </w:r>
          </w:p>
        </w:tc>
      </w:tr>
      <w:tr w:rsidR="00007DA3" w:rsidRPr="0030000D" w:rsidTr="00007DA3">
        <w:tc>
          <w:tcPr>
            <w:tcW w:w="2532" w:type="dxa"/>
          </w:tcPr>
          <w:p w:rsidR="00007DA3" w:rsidRPr="0030000D" w:rsidRDefault="00364B69" w:rsidP="00007DA3">
            <w:pPr>
              <w:rPr>
                <w:rFonts w:ascii="Times New Roman" w:hAnsi="Times New Roman" w:cs="Times New Roman"/>
                <w:sz w:val="24"/>
                <w:szCs w:val="24"/>
              </w:rPr>
            </w:pPr>
            <w:r>
              <w:rPr>
                <w:rFonts w:ascii="Times New Roman" w:hAnsi="Times New Roman" w:cs="Times New Roman"/>
                <w:sz w:val="24"/>
                <w:szCs w:val="24"/>
              </w:rPr>
              <w:t>3.0</w:t>
            </w:r>
          </w:p>
        </w:tc>
        <w:tc>
          <w:tcPr>
            <w:tcW w:w="2470" w:type="dxa"/>
          </w:tcPr>
          <w:p w:rsidR="00007DA3" w:rsidRPr="0030000D" w:rsidRDefault="00364B69" w:rsidP="00007DA3">
            <w:pPr>
              <w:rPr>
                <w:rFonts w:ascii="Times New Roman" w:hAnsi="Times New Roman" w:cs="Times New Roman"/>
                <w:sz w:val="24"/>
                <w:szCs w:val="24"/>
              </w:rPr>
            </w:pPr>
            <w:r>
              <w:rPr>
                <w:rFonts w:ascii="Times New Roman" w:hAnsi="Times New Roman" w:cs="Times New Roman"/>
                <w:sz w:val="24"/>
                <w:szCs w:val="24"/>
              </w:rPr>
              <w:t>Added Gantt chart and risk management</w:t>
            </w:r>
          </w:p>
        </w:tc>
        <w:tc>
          <w:tcPr>
            <w:tcW w:w="2287" w:type="dxa"/>
          </w:tcPr>
          <w:p w:rsidR="00007DA3" w:rsidRPr="0030000D" w:rsidRDefault="00364B69" w:rsidP="00007DA3">
            <w:pPr>
              <w:rPr>
                <w:rFonts w:ascii="Times New Roman" w:hAnsi="Times New Roman" w:cs="Times New Roman"/>
                <w:sz w:val="24"/>
                <w:szCs w:val="24"/>
              </w:rPr>
            </w:pPr>
            <w:r>
              <w:rPr>
                <w:rFonts w:ascii="Times New Roman" w:hAnsi="Times New Roman" w:cs="Times New Roman"/>
                <w:sz w:val="24"/>
                <w:szCs w:val="24"/>
              </w:rPr>
              <w:t>21/09/12</w:t>
            </w:r>
          </w:p>
        </w:tc>
        <w:tc>
          <w:tcPr>
            <w:tcW w:w="2287" w:type="dxa"/>
          </w:tcPr>
          <w:p w:rsidR="00007DA3" w:rsidRDefault="00364B69" w:rsidP="00007DA3">
            <w:pPr>
              <w:rPr>
                <w:rFonts w:ascii="Times New Roman" w:hAnsi="Times New Roman" w:cs="Times New Roman"/>
                <w:sz w:val="24"/>
                <w:szCs w:val="24"/>
              </w:rPr>
            </w:pPr>
            <w:r>
              <w:rPr>
                <w:rFonts w:ascii="Times New Roman" w:hAnsi="Times New Roman" w:cs="Times New Roman"/>
                <w:sz w:val="24"/>
                <w:szCs w:val="24"/>
              </w:rPr>
              <w:t>Peter Grypma</w:t>
            </w:r>
          </w:p>
          <w:p w:rsidR="00364B69" w:rsidRPr="0030000D" w:rsidRDefault="00364B69" w:rsidP="00007DA3">
            <w:pPr>
              <w:rPr>
                <w:rFonts w:ascii="Times New Roman" w:hAnsi="Times New Roman" w:cs="Times New Roman"/>
                <w:sz w:val="24"/>
                <w:szCs w:val="24"/>
              </w:rPr>
            </w:pPr>
          </w:p>
        </w:tc>
      </w:tr>
    </w:tbl>
    <w:p w:rsidR="00007DA3" w:rsidRPr="0030000D" w:rsidRDefault="00007DA3" w:rsidP="00007DA3">
      <w:pPr>
        <w:ind w:firstLine="720"/>
        <w:rPr>
          <w:rFonts w:ascii="Times New Roman" w:hAnsi="Times New Roman" w:cs="Times New Roman"/>
          <w:sz w:val="24"/>
          <w:szCs w:val="24"/>
        </w:rPr>
      </w:pPr>
    </w:p>
    <w:p w:rsidR="00007DA3" w:rsidRPr="0030000D" w:rsidRDefault="00007DA3" w:rsidP="00007DA3">
      <w:pPr>
        <w:ind w:firstLine="720"/>
        <w:rPr>
          <w:rFonts w:ascii="Times New Roman" w:hAnsi="Times New Roman" w:cs="Times New Roman"/>
          <w:sz w:val="24"/>
          <w:szCs w:val="24"/>
        </w:rPr>
      </w:pPr>
    </w:p>
    <w:p w:rsidR="00007DA3" w:rsidRPr="0030000D" w:rsidRDefault="00007DA3" w:rsidP="00007DA3">
      <w:pPr>
        <w:pStyle w:val="ListParagraph"/>
        <w:numPr>
          <w:ilvl w:val="0"/>
          <w:numId w:val="1"/>
        </w:numPr>
        <w:rPr>
          <w:rFonts w:ascii="Times New Roman" w:hAnsi="Times New Roman" w:cs="Times New Roman"/>
          <w:sz w:val="24"/>
          <w:szCs w:val="24"/>
        </w:rPr>
      </w:pPr>
      <w:r w:rsidRPr="0030000D">
        <w:rPr>
          <w:rFonts w:ascii="Times New Roman" w:hAnsi="Times New Roman" w:cs="Times New Roman"/>
          <w:sz w:val="24"/>
          <w:szCs w:val="24"/>
        </w:rPr>
        <w:t>Project Summary</w:t>
      </w:r>
    </w:p>
    <w:p w:rsidR="00007DA3" w:rsidRPr="0030000D" w:rsidRDefault="00007DA3" w:rsidP="00007DA3">
      <w:pPr>
        <w:rPr>
          <w:rFonts w:ascii="Times New Roman" w:hAnsi="Times New Roman" w:cs="Times New Roman"/>
          <w:sz w:val="24"/>
          <w:szCs w:val="24"/>
        </w:rPr>
      </w:pPr>
    </w:p>
    <w:p w:rsidR="00007DA3" w:rsidRPr="0030000D" w:rsidRDefault="008C0549" w:rsidP="00A61DF1">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 application</w:t>
      </w:r>
      <w:r w:rsidR="008D515F" w:rsidRPr="0030000D">
        <w:rPr>
          <w:rFonts w:ascii="Times New Roman" w:hAnsi="Times New Roman" w:cs="Times New Roman"/>
          <w:sz w:val="24"/>
          <w:szCs w:val="24"/>
        </w:rPr>
        <w:t>s working name</w:t>
      </w:r>
      <w:r>
        <w:rPr>
          <w:rFonts w:ascii="Times New Roman" w:hAnsi="Times New Roman" w:cs="Times New Roman"/>
          <w:sz w:val="24"/>
          <w:szCs w:val="24"/>
        </w:rPr>
        <w:t>s are</w:t>
      </w:r>
      <w:r w:rsidR="008D515F" w:rsidRPr="0030000D">
        <w:rPr>
          <w:rFonts w:ascii="Times New Roman" w:hAnsi="Times New Roman" w:cs="Times New Roman"/>
          <w:sz w:val="24"/>
          <w:szCs w:val="24"/>
        </w:rPr>
        <w:t xml:space="preserve"> Word Jumbles and Missing Letters. The applications are games designed to work with the Synphony Literacy System to make word based games that help a student learn to read at the level they are at.  The features of these games are that they can interact with the Synphony Literacy System to make games that only include words that contain the letters that the student has learned. </w:t>
      </w:r>
      <w:r w:rsidR="0030000D" w:rsidRPr="0030000D">
        <w:rPr>
          <w:rFonts w:ascii="Times New Roman" w:hAnsi="Times New Roman" w:cs="Times New Roman"/>
          <w:sz w:val="24"/>
          <w:szCs w:val="24"/>
        </w:rPr>
        <w:t xml:space="preserve">This means that the difficulty of the games can be controlled by the user.  The game is meant for students learning a language with varying degrees of skill and knowledge. These games provide a fun way to learn a language without the frustration of running into words with unknown letters or combinations of letters. These games are on the IOS platform for iPhone, iPad and iPod touch. </w:t>
      </w:r>
    </w:p>
    <w:p w:rsidR="00F162A1" w:rsidRDefault="00F162A1" w:rsidP="00A61DF1">
      <w:pPr>
        <w:spacing w:line="360" w:lineRule="auto"/>
        <w:rPr>
          <w:rFonts w:ascii="Times New Roman" w:hAnsi="Times New Roman" w:cs="Times New Roman"/>
          <w:sz w:val="24"/>
          <w:szCs w:val="24"/>
        </w:rPr>
      </w:pPr>
    </w:p>
    <w:p w:rsidR="009E6BDD" w:rsidRPr="009E6BDD" w:rsidRDefault="009E6BDD" w:rsidP="00A61DF1">
      <w:pPr>
        <w:spacing w:line="360" w:lineRule="auto"/>
        <w:ind w:left="720"/>
        <w:rPr>
          <w:rFonts w:ascii="Times New Roman" w:hAnsi="Times New Roman" w:cs="Times New Roman"/>
          <w:sz w:val="24"/>
          <w:szCs w:val="24"/>
        </w:rPr>
      </w:pPr>
    </w:p>
    <w:p w:rsidR="009E6BDD" w:rsidRPr="009E6BDD" w:rsidRDefault="009E6BDD" w:rsidP="00A61DF1">
      <w:pPr>
        <w:spacing w:line="360" w:lineRule="auto"/>
        <w:ind w:left="720"/>
        <w:rPr>
          <w:rFonts w:ascii="Times New Roman" w:hAnsi="Times New Roman" w:cs="Times New Roman"/>
          <w:sz w:val="24"/>
          <w:szCs w:val="24"/>
        </w:rPr>
      </w:pPr>
    </w:p>
    <w:p w:rsidR="008C0549" w:rsidRPr="008C0549" w:rsidRDefault="008C0549" w:rsidP="008C0549">
      <w:pPr>
        <w:spacing w:line="360" w:lineRule="auto"/>
        <w:ind w:left="720"/>
        <w:rPr>
          <w:rFonts w:ascii="Times New Roman" w:hAnsi="Times New Roman" w:cs="Times New Roman"/>
          <w:sz w:val="24"/>
          <w:szCs w:val="24"/>
        </w:rPr>
      </w:pPr>
    </w:p>
    <w:p w:rsidR="0030000D" w:rsidRPr="00F162A1" w:rsidRDefault="0030000D" w:rsidP="00A61DF1">
      <w:pPr>
        <w:pStyle w:val="ListParagraph"/>
        <w:numPr>
          <w:ilvl w:val="0"/>
          <w:numId w:val="1"/>
        </w:numPr>
        <w:spacing w:line="360" w:lineRule="auto"/>
        <w:rPr>
          <w:rFonts w:ascii="Times New Roman" w:hAnsi="Times New Roman" w:cs="Times New Roman"/>
          <w:sz w:val="24"/>
          <w:szCs w:val="24"/>
        </w:rPr>
      </w:pPr>
      <w:r w:rsidRPr="00F162A1">
        <w:rPr>
          <w:rFonts w:ascii="Times New Roman" w:hAnsi="Times New Roman" w:cs="Times New Roman"/>
          <w:sz w:val="24"/>
          <w:szCs w:val="24"/>
        </w:rPr>
        <w:lastRenderedPageBreak/>
        <w:t>Project Overview</w:t>
      </w:r>
    </w:p>
    <w:p w:rsidR="0056746A" w:rsidRDefault="0056746A" w:rsidP="00A61DF1">
      <w:pPr>
        <w:pStyle w:val="ListParagraph"/>
        <w:spacing w:line="360" w:lineRule="auto"/>
        <w:ind w:left="1080"/>
        <w:rPr>
          <w:rFonts w:ascii="Times New Roman" w:hAnsi="Times New Roman" w:cs="Times New Roman"/>
          <w:sz w:val="24"/>
          <w:szCs w:val="24"/>
        </w:rPr>
      </w:pPr>
    </w:p>
    <w:p w:rsidR="0056746A" w:rsidRDefault="00F162A1" w:rsidP="00A61DF1">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The problem this project aims to solve is the problem of</w:t>
      </w:r>
      <w:r w:rsidR="008C0549">
        <w:rPr>
          <w:rFonts w:ascii="Times New Roman" w:hAnsi="Times New Roman" w:cs="Times New Roman"/>
          <w:sz w:val="24"/>
          <w:szCs w:val="24"/>
        </w:rPr>
        <w:t xml:space="preserve"> increasing</w:t>
      </w:r>
      <w:r>
        <w:rPr>
          <w:rFonts w:ascii="Times New Roman" w:hAnsi="Times New Roman" w:cs="Times New Roman"/>
          <w:sz w:val="24"/>
          <w:szCs w:val="24"/>
        </w:rPr>
        <w:t xml:space="preserve"> world literacy and the</w:t>
      </w:r>
      <w:r w:rsidR="009E6BDD">
        <w:rPr>
          <w:rFonts w:ascii="Times New Roman" w:hAnsi="Times New Roman" w:cs="Times New Roman"/>
          <w:sz w:val="24"/>
          <w:szCs w:val="24"/>
        </w:rPr>
        <w:t xml:space="preserve"> related</w:t>
      </w:r>
      <w:r>
        <w:rPr>
          <w:rFonts w:ascii="Times New Roman" w:hAnsi="Times New Roman" w:cs="Times New Roman"/>
          <w:sz w:val="24"/>
          <w:szCs w:val="24"/>
        </w:rPr>
        <w:t xml:space="preserve"> problem of finding a way to teach a language to a student in </w:t>
      </w:r>
      <w:r w:rsidR="009E6BDD">
        <w:rPr>
          <w:rFonts w:ascii="Times New Roman" w:hAnsi="Times New Roman" w:cs="Times New Roman"/>
          <w:sz w:val="24"/>
          <w:szCs w:val="24"/>
        </w:rPr>
        <w:t>a way that they can understand and at a pace that is comfortable. This ensures that the pace isn’t so fast that they move on without actually learning anything. How we aim to mitigate this pr</w:t>
      </w:r>
      <w:r w:rsidR="008C0549">
        <w:rPr>
          <w:rFonts w:ascii="Times New Roman" w:hAnsi="Times New Roman" w:cs="Times New Roman"/>
          <w:sz w:val="24"/>
          <w:szCs w:val="24"/>
        </w:rPr>
        <w:t>oblem is by developing apps on i</w:t>
      </w:r>
      <w:r w:rsidR="009E6BDD">
        <w:rPr>
          <w:rFonts w:ascii="Times New Roman" w:hAnsi="Times New Roman" w:cs="Times New Roman"/>
          <w:sz w:val="24"/>
          <w:szCs w:val="24"/>
        </w:rPr>
        <w:t xml:space="preserve">OS which are language games for students learning a language. What sets these apps apart is that they incorporate the Synphony Literacy System, so that </w:t>
      </w:r>
      <w:r w:rsidR="005F2FB1">
        <w:rPr>
          <w:rFonts w:ascii="Times New Roman" w:hAnsi="Times New Roman" w:cs="Times New Roman"/>
          <w:sz w:val="24"/>
          <w:szCs w:val="24"/>
        </w:rPr>
        <w:t xml:space="preserve">the games don’t include letters that the user has never seen or learned before. </w:t>
      </w:r>
    </w:p>
    <w:p w:rsidR="005F2FB1" w:rsidRDefault="005F2FB1" w:rsidP="00A61DF1">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The stakeholders in this project would be the makers of the Synphony Literacy System, as by creating these apps we help in their goal of improving literacy of students worldwide. The members of this group are also stakeholders in this project, as a successful grade and successful app</w:t>
      </w:r>
      <w:r w:rsidR="00387F4B">
        <w:rPr>
          <w:rFonts w:ascii="Times New Roman" w:hAnsi="Times New Roman" w:cs="Times New Roman"/>
          <w:sz w:val="24"/>
          <w:szCs w:val="24"/>
        </w:rPr>
        <w:t>s benefit</w:t>
      </w:r>
      <w:r>
        <w:rPr>
          <w:rFonts w:ascii="Times New Roman" w:hAnsi="Times New Roman" w:cs="Times New Roman"/>
          <w:sz w:val="24"/>
          <w:szCs w:val="24"/>
        </w:rPr>
        <w:t xml:space="preserve"> us all and</w:t>
      </w:r>
      <w:r w:rsidR="00387F4B">
        <w:rPr>
          <w:rFonts w:ascii="Times New Roman" w:hAnsi="Times New Roman" w:cs="Times New Roman"/>
          <w:sz w:val="24"/>
          <w:szCs w:val="24"/>
        </w:rPr>
        <w:t xml:space="preserve">, if they are successful </w:t>
      </w:r>
      <w:r>
        <w:rPr>
          <w:rFonts w:ascii="Times New Roman" w:hAnsi="Times New Roman" w:cs="Times New Roman"/>
          <w:sz w:val="24"/>
          <w:szCs w:val="24"/>
        </w:rPr>
        <w:t>enough</w:t>
      </w:r>
      <w:r w:rsidR="00387F4B">
        <w:rPr>
          <w:rFonts w:ascii="Times New Roman" w:hAnsi="Times New Roman" w:cs="Times New Roman"/>
          <w:sz w:val="24"/>
          <w:szCs w:val="24"/>
        </w:rPr>
        <w:t>,</w:t>
      </w:r>
      <w:r>
        <w:rPr>
          <w:rFonts w:ascii="Times New Roman" w:hAnsi="Times New Roman" w:cs="Times New Roman"/>
          <w:sz w:val="24"/>
          <w:szCs w:val="24"/>
        </w:rPr>
        <w:t xml:space="preserve"> possibly</w:t>
      </w:r>
      <w:r w:rsidR="00387F4B">
        <w:rPr>
          <w:rFonts w:ascii="Times New Roman" w:hAnsi="Times New Roman" w:cs="Times New Roman"/>
          <w:sz w:val="24"/>
          <w:szCs w:val="24"/>
        </w:rPr>
        <w:t xml:space="preserve"> gain us</w:t>
      </w:r>
      <w:r>
        <w:rPr>
          <w:rFonts w:ascii="Times New Roman" w:hAnsi="Times New Roman" w:cs="Times New Roman"/>
          <w:sz w:val="24"/>
          <w:szCs w:val="24"/>
        </w:rPr>
        <w:t xml:space="preserve"> recognition </w:t>
      </w:r>
      <w:r w:rsidR="00387F4B">
        <w:rPr>
          <w:rFonts w:ascii="Times New Roman" w:hAnsi="Times New Roman" w:cs="Times New Roman"/>
          <w:sz w:val="24"/>
          <w:szCs w:val="24"/>
        </w:rPr>
        <w:t>by</w:t>
      </w:r>
      <w:r>
        <w:rPr>
          <w:rFonts w:ascii="Times New Roman" w:hAnsi="Times New Roman" w:cs="Times New Roman"/>
          <w:sz w:val="24"/>
          <w:szCs w:val="24"/>
        </w:rPr>
        <w:t xml:space="preserve"> publishing the apps to the app store. </w:t>
      </w:r>
    </w:p>
    <w:p w:rsidR="005F2FB1" w:rsidRDefault="005F2FB1" w:rsidP="00A61DF1">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The users of the apps are students learning a language, as well as the teachers who may assist the students when using the apps. The apps can be a supplementary tool to the Synphony Literacy System as an alternative way to essentially do the same work in a different, more interactive and fun way. The assumption is that at least the stu</w:t>
      </w:r>
      <w:r w:rsidR="009B5C86">
        <w:rPr>
          <w:rFonts w:ascii="Times New Roman" w:hAnsi="Times New Roman" w:cs="Times New Roman"/>
          <w:sz w:val="24"/>
          <w:szCs w:val="24"/>
        </w:rPr>
        <w:t xml:space="preserve">dent or the teacher will have the knowledge to operate an </w:t>
      </w:r>
      <w:r>
        <w:rPr>
          <w:rFonts w:ascii="Times New Roman" w:hAnsi="Times New Roman" w:cs="Times New Roman"/>
          <w:sz w:val="24"/>
          <w:szCs w:val="24"/>
        </w:rPr>
        <w:t>iPhone, iPad or iPod touch</w:t>
      </w:r>
      <w:r w:rsidR="00C354F0">
        <w:rPr>
          <w:rFonts w:ascii="Times New Roman" w:hAnsi="Times New Roman" w:cs="Times New Roman"/>
          <w:sz w:val="24"/>
          <w:szCs w:val="24"/>
        </w:rPr>
        <w:t xml:space="preserve"> and download the app from the app store. The teacher o</w:t>
      </w:r>
      <w:r w:rsidR="009B5C86">
        <w:rPr>
          <w:rFonts w:ascii="Times New Roman" w:hAnsi="Times New Roman" w:cs="Times New Roman"/>
          <w:sz w:val="24"/>
          <w:szCs w:val="24"/>
        </w:rPr>
        <w:t xml:space="preserve">r student would have </w:t>
      </w:r>
      <w:r w:rsidR="00C354F0">
        <w:rPr>
          <w:rFonts w:ascii="Times New Roman" w:hAnsi="Times New Roman" w:cs="Times New Roman"/>
          <w:sz w:val="24"/>
          <w:szCs w:val="24"/>
        </w:rPr>
        <w:t xml:space="preserve"> knowledge</w:t>
      </w:r>
      <w:r w:rsidR="005F69AD">
        <w:rPr>
          <w:rFonts w:ascii="Times New Roman" w:hAnsi="Times New Roman" w:cs="Times New Roman"/>
          <w:sz w:val="24"/>
          <w:szCs w:val="24"/>
        </w:rPr>
        <w:t xml:space="preserve"> of what letters or words the student is already familiar with, so that they can select which letters can be included in the words generated by Synphony. </w:t>
      </w:r>
    </w:p>
    <w:p w:rsidR="005F69AD" w:rsidRDefault="005F69AD" w:rsidP="00A61DF1">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List of features: </w:t>
      </w:r>
    </w:p>
    <w:p w:rsidR="005F69AD" w:rsidRDefault="005F69AD" w:rsidP="00A61DF1">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-Simple 3 button menu with “Play”, “Instructions” and “Settings”</w:t>
      </w:r>
    </w:p>
    <w:p w:rsidR="005F69AD" w:rsidRDefault="005F69AD" w:rsidP="00A61DF1">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-Letter select feature where student/teacher selects the letters to be used in the Synphony generated word lists</w:t>
      </w:r>
    </w:p>
    <w:p w:rsidR="005F69AD" w:rsidRDefault="005F69AD" w:rsidP="00A61DF1">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-Word lists can be populated to various language options</w:t>
      </w:r>
    </w:p>
    <w:p w:rsidR="005F69AD" w:rsidRDefault="005F69AD" w:rsidP="00A61DF1">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-For Word Jumbles, 6 randomly scrambled words from the generated Synphony wordlist appear on the screen</w:t>
      </w:r>
    </w:p>
    <w:p w:rsidR="005F69AD" w:rsidRDefault="005F69AD" w:rsidP="00A61DF1">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-Similar process for Missing Letters, except that instead of scrambled words, the words are missing one or more letters</w:t>
      </w:r>
    </w:p>
    <w:p w:rsidR="005F69AD" w:rsidRDefault="005F69AD" w:rsidP="00A61DF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-Lesson complete screen appears when each word is filled in or guessed correctly and will give a letter grade based on the wrong guesses compared with the correct guesses</w:t>
      </w:r>
    </w:p>
    <w:p w:rsidR="005F69AD" w:rsidRDefault="005F69AD" w:rsidP="00A61DF1">
      <w:pPr>
        <w:spacing w:line="360" w:lineRule="auto"/>
        <w:rPr>
          <w:rFonts w:ascii="Times New Roman" w:hAnsi="Times New Roman" w:cs="Times New Roman"/>
          <w:sz w:val="24"/>
          <w:szCs w:val="24"/>
        </w:rPr>
      </w:pPr>
      <w:r>
        <w:rPr>
          <w:rFonts w:ascii="Times New Roman" w:hAnsi="Times New Roman" w:cs="Times New Roman"/>
          <w:sz w:val="24"/>
          <w:szCs w:val="24"/>
        </w:rPr>
        <w:tab/>
        <w:t>-Settings contains list of available languages in which to play</w:t>
      </w:r>
    </w:p>
    <w:p w:rsidR="005F69AD" w:rsidRDefault="005F69AD" w:rsidP="00A61DF1">
      <w:pPr>
        <w:spacing w:line="360" w:lineRule="auto"/>
        <w:rPr>
          <w:rFonts w:ascii="Times New Roman" w:hAnsi="Times New Roman" w:cs="Times New Roman"/>
          <w:sz w:val="24"/>
          <w:szCs w:val="24"/>
        </w:rPr>
      </w:pPr>
    </w:p>
    <w:p w:rsidR="005F69AD" w:rsidRDefault="005F69AD" w:rsidP="00A61DF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Project Planning</w:t>
      </w:r>
    </w:p>
    <w:p w:rsidR="005F69AD" w:rsidRDefault="005F69AD" w:rsidP="00A61DF1">
      <w:pPr>
        <w:spacing w:line="360" w:lineRule="auto"/>
        <w:ind w:firstLine="720"/>
        <w:rPr>
          <w:rFonts w:ascii="Times New Roman" w:hAnsi="Times New Roman" w:cs="Times New Roman"/>
          <w:sz w:val="24"/>
          <w:szCs w:val="24"/>
        </w:rPr>
      </w:pPr>
      <w:r>
        <w:rPr>
          <w:rFonts w:ascii="Times New Roman" w:hAnsi="Times New Roman" w:cs="Times New Roman"/>
          <w:sz w:val="24"/>
          <w:szCs w:val="24"/>
        </w:rPr>
        <w:t>Current progress includes a storyboard of what the game will roughly look like</w:t>
      </w:r>
      <w:r w:rsidR="00830E7F">
        <w:rPr>
          <w:rFonts w:ascii="Times New Roman" w:hAnsi="Times New Roman" w:cs="Times New Roman"/>
          <w:sz w:val="24"/>
          <w:szCs w:val="24"/>
        </w:rPr>
        <w:t>, an implemented working prototype of Word Jumbles and finer definitions of how we might communicate with Synphony using API and the wordlist from Synphony in a</w:t>
      </w:r>
      <w:r w:rsidR="00915777">
        <w:rPr>
          <w:rFonts w:ascii="Times New Roman" w:hAnsi="Times New Roman" w:cs="Times New Roman"/>
          <w:sz w:val="24"/>
          <w:szCs w:val="24"/>
        </w:rPr>
        <w:t xml:space="preserve"> JSon file. </w:t>
      </w:r>
    </w:p>
    <w:p w:rsidR="00915777" w:rsidRDefault="00915777" w:rsidP="00A61DF1">
      <w:pPr>
        <w:spacing w:line="360" w:lineRule="auto"/>
        <w:ind w:firstLine="720"/>
      </w:pPr>
      <w:r>
        <w:rPr>
          <w:rFonts w:ascii="Times New Roman" w:hAnsi="Times New Roman" w:cs="Times New Roman"/>
          <w:sz w:val="24"/>
          <w:szCs w:val="24"/>
        </w:rPr>
        <w:t xml:space="preserve">Project Website Address: </w:t>
      </w:r>
      <w:hyperlink r:id="rId8" w:history="1">
        <w:r>
          <w:rPr>
            <w:rStyle w:val="Hyperlink"/>
          </w:rPr>
          <w:t>http://hobbit.github.com/CMPT385/</w:t>
        </w:r>
      </w:hyperlink>
    </w:p>
    <w:p w:rsidR="00915777" w:rsidRDefault="009B5C86" w:rsidP="00A61DF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has generally </w:t>
      </w:r>
      <w:r w:rsidR="00915777">
        <w:rPr>
          <w:rFonts w:ascii="Times New Roman" w:hAnsi="Times New Roman" w:cs="Times New Roman"/>
          <w:sz w:val="24"/>
          <w:szCs w:val="24"/>
        </w:rPr>
        <w:t>been in person</w:t>
      </w:r>
      <w:r>
        <w:rPr>
          <w:rFonts w:ascii="Times New Roman" w:hAnsi="Times New Roman" w:cs="Times New Roman"/>
          <w:sz w:val="24"/>
          <w:szCs w:val="24"/>
        </w:rPr>
        <w:t>,</w:t>
      </w:r>
      <w:r w:rsidR="00915777">
        <w:rPr>
          <w:rFonts w:ascii="Times New Roman" w:hAnsi="Times New Roman" w:cs="Times New Roman"/>
          <w:sz w:val="24"/>
          <w:szCs w:val="24"/>
        </w:rPr>
        <w:t xml:space="preserve"> in meetings or by email, as well as posting meeting minutes on the website and on our git repository. </w:t>
      </w:r>
    </w:p>
    <w:p w:rsidR="002672FF" w:rsidRPr="002672FF" w:rsidRDefault="002672FF" w:rsidP="00A61DF1">
      <w:pPr>
        <w:spacing w:line="360" w:lineRule="auto"/>
        <w:ind w:left="720"/>
        <w:rPr>
          <w:rFonts w:ascii="Times New Roman" w:hAnsi="Times New Roman" w:cs="Times New Roman"/>
          <w:sz w:val="24"/>
          <w:szCs w:val="24"/>
        </w:rPr>
      </w:pPr>
    </w:p>
    <w:p w:rsidR="002672FF" w:rsidRPr="002672FF" w:rsidRDefault="002672FF" w:rsidP="00A61DF1">
      <w:pPr>
        <w:spacing w:line="360" w:lineRule="auto"/>
        <w:ind w:left="720"/>
        <w:rPr>
          <w:rFonts w:ascii="Times New Roman" w:hAnsi="Times New Roman" w:cs="Times New Roman"/>
          <w:sz w:val="24"/>
          <w:szCs w:val="24"/>
        </w:rPr>
      </w:pPr>
    </w:p>
    <w:p w:rsidR="002672FF" w:rsidRPr="002672FF" w:rsidRDefault="002672FF" w:rsidP="00A61DF1">
      <w:pPr>
        <w:spacing w:line="360" w:lineRule="auto"/>
        <w:ind w:left="720"/>
        <w:rPr>
          <w:rFonts w:ascii="Times New Roman" w:hAnsi="Times New Roman" w:cs="Times New Roman"/>
          <w:sz w:val="24"/>
          <w:szCs w:val="24"/>
        </w:rPr>
      </w:pPr>
    </w:p>
    <w:p w:rsidR="002672FF" w:rsidRPr="002672FF" w:rsidRDefault="002672FF" w:rsidP="00A61DF1">
      <w:pPr>
        <w:spacing w:line="360" w:lineRule="auto"/>
        <w:ind w:left="720"/>
        <w:rPr>
          <w:rFonts w:ascii="Times New Roman" w:hAnsi="Times New Roman" w:cs="Times New Roman"/>
          <w:sz w:val="24"/>
          <w:szCs w:val="24"/>
        </w:rPr>
      </w:pPr>
    </w:p>
    <w:p w:rsidR="002672FF" w:rsidRPr="002672FF" w:rsidRDefault="002672FF" w:rsidP="00A61DF1">
      <w:pPr>
        <w:spacing w:line="360" w:lineRule="auto"/>
        <w:ind w:left="720"/>
        <w:rPr>
          <w:rFonts w:ascii="Times New Roman" w:hAnsi="Times New Roman" w:cs="Times New Roman"/>
          <w:sz w:val="24"/>
          <w:szCs w:val="24"/>
        </w:rPr>
      </w:pPr>
    </w:p>
    <w:p w:rsidR="00915777" w:rsidRDefault="00915777" w:rsidP="00A61DF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Project Schedule</w:t>
      </w:r>
    </w:p>
    <w:p w:rsidR="0016146C" w:rsidRDefault="00DE4501" w:rsidP="00A61DF1">
      <w:pPr>
        <w:spacing w:line="360" w:lineRule="auto"/>
        <w:rPr>
          <w:rFonts w:ascii="Times New Roman" w:hAnsi="Times New Roman" w:cs="Times New Roman"/>
          <w:sz w:val="24"/>
          <w:szCs w:val="24"/>
        </w:rPr>
      </w:pPr>
      <w:r w:rsidRPr="00DE4501">
        <w:rPr>
          <w:noProof/>
          <w:lang w:eastAsia="en-CA"/>
        </w:rPr>
        <w:drawing>
          <wp:anchor distT="0" distB="0" distL="114300" distR="114300" simplePos="0" relativeHeight="251658240" behindDoc="1" locked="0" layoutInCell="1" allowOverlap="1" wp14:anchorId="548E7B23" wp14:editId="7916DFAD">
            <wp:simplePos x="0" y="0"/>
            <wp:positionH relativeFrom="column">
              <wp:posOffset>-742950</wp:posOffset>
            </wp:positionH>
            <wp:positionV relativeFrom="paragraph">
              <wp:posOffset>494030</wp:posOffset>
            </wp:positionV>
            <wp:extent cx="7592695" cy="3075305"/>
            <wp:effectExtent l="0" t="0" r="8255" b="0"/>
            <wp:wrapTight wrapText="bothSides">
              <wp:wrapPolygon edited="0">
                <wp:start x="0" y="0"/>
                <wp:lineTo x="0" y="21408"/>
                <wp:lineTo x="20540" y="21408"/>
                <wp:lineTo x="21569" y="19936"/>
                <wp:lineTo x="21569" y="19803"/>
                <wp:lineTo x="20540" y="19267"/>
                <wp:lineTo x="20973" y="19267"/>
                <wp:lineTo x="21569" y="18063"/>
                <wp:lineTo x="21569" y="17127"/>
                <wp:lineTo x="20540" y="14986"/>
                <wp:lineTo x="21569" y="14317"/>
                <wp:lineTo x="21569" y="14183"/>
                <wp:lineTo x="20540" y="12845"/>
                <wp:lineTo x="21569" y="12310"/>
                <wp:lineTo x="21569" y="12176"/>
                <wp:lineTo x="20540" y="10704"/>
                <wp:lineTo x="21569" y="10303"/>
                <wp:lineTo x="21569" y="10169"/>
                <wp:lineTo x="20540" y="8563"/>
                <wp:lineTo x="21569" y="7627"/>
                <wp:lineTo x="21569" y="6422"/>
                <wp:lineTo x="20540" y="6422"/>
                <wp:lineTo x="21569" y="5753"/>
                <wp:lineTo x="21569" y="2676"/>
                <wp:lineTo x="20540" y="2141"/>
                <wp:lineTo x="21461" y="2141"/>
                <wp:lineTo x="21569" y="1873"/>
                <wp:lineTo x="21569" y="0"/>
                <wp:lineTo x="0" y="0"/>
              </wp:wrapPolygon>
            </wp:wrapTight>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2695" cy="3075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5777" w:rsidRDefault="00915777" w:rsidP="00A61DF1">
      <w:pPr>
        <w:spacing w:line="360" w:lineRule="auto"/>
        <w:ind w:left="720"/>
        <w:rPr>
          <w:rFonts w:ascii="Times New Roman" w:hAnsi="Times New Roman" w:cs="Times New Roman"/>
          <w:sz w:val="24"/>
          <w:szCs w:val="24"/>
        </w:rPr>
      </w:pPr>
    </w:p>
    <w:p w:rsidR="00DE4501" w:rsidRDefault="00DE4501" w:rsidP="00A61DF1">
      <w:pPr>
        <w:spacing w:line="360" w:lineRule="auto"/>
        <w:ind w:left="720"/>
        <w:rPr>
          <w:rFonts w:ascii="Times New Roman" w:hAnsi="Times New Roman" w:cs="Times New Roman"/>
          <w:sz w:val="24"/>
          <w:szCs w:val="24"/>
        </w:rPr>
      </w:pPr>
    </w:p>
    <w:p w:rsidR="00DE4501" w:rsidRDefault="00DE4501" w:rsidP="00A61DF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Risk Management</w:t>
      </w:r>
    </w:p>
    <w:p w:rsidR="00DE4501" w:rsidRDefault="00DE4501" w:rsidP="00A61DF1">
      <w:pPr>
        <w:spacing w:line="360" w:lineRule="auto"/>
        <w:ind w:left="720" w:firstLine="360"/>
      </w:pPr>
      <w:r>
        <w:rPr>
          <w:rFonts w:ascii="Times New Roman" w:hAnsi="Times New Roman" w:cs="Times New Roman"/>
          <w:sz w:val="24"/>
          <w:szCs w:val="24"/>
        </w:rPr>
        <w:t xml:space="preserve">One of the risks involved with this project is that the majority of our group does not know the language of Objective C. We have attempted to mitigate this risk by setting aside time in our schedule to learn some of the basics of Objective C by watching tutorials. The goal is to learn basic syntax and structure so that we don’t go completely blind into coding. </w:t>
      </w:r>
      <w:r w:rsidR="00364B69">
        <w:rPr>
          <w:rFonts w:ascii="Times New Roman" w:hAnsi="Times New Roman" w:cs="Times New Roman"/>
          <w:sz w:val="24"/>
          <w:szCs w:val="24"/>
        </w:rPr>
        <w:t>This is a big risk as if we cannot actually write the code in the language, then the project won’t be finished on time. In addition to the tutorials, there are documentation sites on Objecti</w:t>
      </w:r>
      <w:r w:rsidR="009B5C86">
        <w:rPr>
          <w:rFonts w:ascii="Times New Roman" w:hAnsi="Times New Roman" w:cs="Times New Roman"/>
          <w:sz w:val="24"/>
          <w:szCs w:val="24"/>
        </w:rPr>
        <w:t xml:space="preserve">ve C, </w:t>
      </w:r>
      <w:r w:rsidR="00364B69">
        <w:rPr>
          <w:rFonts w:ascii="Times New Roman" w:hAnsi="Times New Roman" w:cs="Times New Roman"/>
          <w:sz w:val="24"/>
          <w:szCs w:val="24"/>
        </w:rPr>
        <w:t xml:space="preserve">such as the following: </w:t>
      </w:r>
      <w:hyperlink r:id="rId10" w:anchor="documentation/Cocoa/Conceptual/ObjectiveC/Introduction/introObjectiveC.html" w:history="1">
        <w:r w:rsidR="00364B69" w:rsidRPr="00364B69">
          <w:rPr>
            <w:color w:val="0000FF"/>
            <w:u w:val="single"/>
          </w:rPr>
          <w:t>http://developer.apple.com/library/mac/#documentation/Cocoa/Conceptual/ObjectiveC/Introduction/introObjectiveC.html</w:t>
        </w:r>
      </w:hyperlink>
    </w:p>
    <w:p w:rsidR="00364B69" w:rsidRPr="009B5C86" w:rsidRDefault="00364B69" w:rsidP="00A61DF1">
      <w:pPr>
        <w:spacing w:line="360" w:lineRule="auto"/>
        <w:ind w:left="720" w:firstLine="360"/>
        <w:rPr>
          <w:rFonts w:ascii="Times New Roman" w:hAnsi="Times New Roman" w:cs="Times New Roman"/>
          <w:sz w:val="24"/>
          <w:szCs w:val="24"/>
        </w:rPr>
      </w:pPr>
      <w:r w:rsidRPr="009B5C86">
        <w:rPr>
          <w:rFonts w:ascii="Times New Roman" w:hAnsi="Times New Roman" w:cs="Times New Roman"/>
          <w:sz w:val="24"/>
          <w:szCs w:val="24"/>
        </w:rPr>
        <w:t>This will be a good resource to learn the language at first as well as on the fly when we are programming.</w:t>
      </w:r>
    </w:p>
    <w:p w:rsidR="00364B69" w:rsidRPr="009B5C86" w:rsidRDefault="00364B69" w:rsidP="00A61DF1">
      <w:pPr>
        <w:spacing w:line="360" w:lineRule="auto"/>
        <w:ind w:left="720" w:firstLine="360"/>
        <w:rPr>
          <w:rFonts w:ascii="Times New Roman" w:hAnsi="Times New Roman" w:cs="Times New Roman"/>
          <w:sz w:val="24"/>
          <w:szCs w:val="24"/>
        </w:rPr>
      </w:pPr>
      <w:r w:rsidRPr="009B5C86">
        <w:rPr>
          <w:rFonts w:ascii="Times New Roman" w:hAnsi="Times New Roman" w:cs="Times New Roman"/>
          <w:sz w:val="24"/>
          <w:szCs w:val="24"/>
        </w:rPr>
        <w:t>Another risk is that our group only has one macbook with the newest version of xcode and the available computers in the lab don’t have the latest version, which restricts the time we can program as well as delaying when we can start programming. There isn’t a lot that we can do about this risk since we don’t have access to upgrade the computers, but we can speak with people who can about upgrading them sooner.</w:t>
      </w:r>
    </w:p>
    <w:p w:rsidR="00364B69" w:rsidRDefault="00364B69" w:rsidP="00364B69">
      <w:pPr>
        <w:spacing w:line="480" w:lineRule="auto"/>
        <w:ind w:left="720" w:firstLine="360"/>
      </w:pPr>
    </w:p>
    <w:p w:rsidR="001E0FB0" w:rsidRDefault="001E0FB0" w:rsidP="001E0FB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Project Organization and Staffing Plan</w:t>
      </w:r>
    </w:p>
    <w:p w:rsidR="00CF5459" w:rsidRDefault="00CF5459" w:rsidP="00CF5459">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Peter Grypma - Project  Leader</w:t>
      </w:r>
    </w:p>
    <w:p w:rsidR="00CF5459" w:rsidRDefault="00CF5459" w:rsidP="00CF5459">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Email: </w:t>
      </w:r>
      <w:hyperlink r:id="rId11" w:history="1">
        <w:r w:rsidRPr="00AB7C22">
          <w:rPr>
            <w:rStyle w:val="Hyperlink"/>
            <w:rFonts w:ascii="Times New Roman" w:hAnsi="Times New Roman" w:cs="Times New Roman"/>
            <w:sz w:val="24"/>
            <w:szCs w:val="24"/>
          </w:rPr>
          <w:t>peter.grypma@gmail.com</w:t>
        </w:r>
      </w:hyperlink>
    </w:p>
    <w:p w:rsidR="00CF5459" w:rsidRDefault="00CF5459" w:rsidP="00CF5459">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Chris Hobbs -  Lead developer</w:t>
      </w:r>
    </w:p>
    <w:p w:rsidR="00CF5459" w:rsidRDefault="00CF5459" w:rsidP="00CF5459">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Email: </w:t>
      </w:r>
      <w:hyperlink r:id="rId12" w:history="1">
        <w:r w:rsidRPr="00AB7C22">
          <w:rPr>
            <w:rStyle w:val="Hyperlink"/>
            <w:rFonts w:ascii="Times New Roman" w:hAnsi="Times New Roman" w:cs="Times New Roman"/>
            <w:sz w:val="24"/>
            <w:szCs w:val="24"/>
          </w:rPr>
          <w:t>Christopher.Hobbs@mytwu.ca</w:t>
        </w:r>
      </w:hyperlink>
    </w:p>
    <w:p w:rsidR="00CF5459" w:rsidRDefault="00CF5459" w:rsidP="00CF5459">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Hizkia Hertadiwangsa – Documentation</w:t>
      </w:r>
    </w:p>
    <w:p w:rsidR="00CF5459" w:rsidRDefault="00CF5459" w:rsidP="00CF5459">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Email: </w:t>
      </w:r>
      <w:hyperlink r:id="rId13" w:history="1">
        <w:r w:rsidRPr="00AB7C22">
          <w:rPr>
            <w:rStyle w:val="Hyperlink"/>
            <w:rFonts w:ascii="Times New Roman" w:hAnsi="Times New Roman" w:cs="Times New Roman"/>
            <w:sz w:val="24"/>
            <w:szCs w:val="24"/>
          </w:rPr>
          <w:t>Hizkia.Mertadiwangsa@mytwu.ca</w:t>
        </w:r>
      </w:hyperlink>
    </w:p>
    <w:p w:rsidR="00CF5459" w:rsidRDefault="00CF5459" w:rsidP="00CF5459">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David Wu – Graphics and Notes</w:t>
      </w:r>
    </w:p>
    <w:p w:rsidR="00CF5459" w:rsidRDefault="00CF5459" w:rsidP="00CF5459">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Email: </w:t>
      </w:r>
      <w:hyperlink r:id="rId14" w:history="1">
        <w:r w:rsidRPr="00AB7C22">
          <w:rPr>
            <w:rStyle w:val="Hyperlink"/>
            <w:rFonts w:ascii="Times New Roman" w:hAnsi="Times New Roman" w:cs="Times New Roman"/>
            <w:sz w:val="24"/>
            <w:szCs w:val="24"/>
          </w:rPr>
          <w:t>ChiaHsin.Wu@mytwu.ca</w:t>
        </w:r>
      </w:hyperlink>
    </w:p>
    <w:p w:rsidR="00CF5459" w:rsidRDefault="00CF5459" w:rsidP="00CF5459">
      <w:pPr>
        <w:pStyle w:val="ListParagraph"/>
        <w:spacing w:line="480" w:lineRule="auto"/>
        <w:ind w:left="1080"/>
        <w:rPr>
          <w:rFonts w:ascii="Times New Roman" w:hAnsi="Times New Roman" w:cs="Times New Roman"/>
          <w:sz w:val="24"/>
          <w:szCs w:val="24"/>
        </w:rPr>
      </w:pPr>
    </w:p>
    <w:p w:rsidR="00CF5459" w:rsidRDefault="00CF5459" w:rsidP="00CF5459">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Appendix A: Team meetings agendas and minutes</w:t>
      </w:r>
    </w:p>
    <w:tbl>
      <w:tblPr>
        <w:tblW w:w="0" w:type="auto"/>
        <w:tblInd w:w="8" w:type="dxa"/>
        <w:tblLayout w:type="fixed"/>
        <w:tblLook w:val="04A0" w:firstRow="1" w:lastRow="0" w:firstColumn="1" w:lastColumn="0" w:noHBand="0" w:noVBand="1"/>
      </w:tblPr>
      <w:tblGrid>
        <w:gridCol w:w="2041"/>
        <w:gridCol w:w="2042"/>
        <w:gridCol w:w="2041"/>
        <w:gridCol w:w="1021"/>
        <w:gridCol w:w="3064"/>
      </w:tblGrid>
      <w:tr w:rsidR="00CF5459" w:rsidRPr="00CF5459" w:rsidTr="00CF5459">
        <w:trPr>
          <w:cantSplit/>
          <w:trHeight w:val="305"/>
        </w:trPr>
        <w:tc>
          <w:tcPr>
            <w:tcW w:w="10209" w:type="dxa"/>
            <w:gridSpan w:val="5"/>
            <w:tcBorders>
              <w:top w:val="single" w:sz="6" w:space="0" w:color="000000"/>
              <w:left w:val="single" w:sz="6" w:space="0" w:color="000000"/>
              <w:bottom w:val="nil"/>
              <w:right w:val="single" w:sz="6" w:space="0" w:color="000000"/>
            </w:tcBorders>
            <w:shd w:val="clear" w:color="auto" w:fill="E5E5E5"/>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860"/>
        </w:trPr>
        <w:tc>
          <w:tcPr>
            <w:tcW w:w="4083" w:type="dxa"/>
            <w:gridSpan w:val="2"/>
            <w:tcBorders>
              <w:top w:val="nil"/>
              <w:left w:val="single" w:sz="6" w:space="0" w:color="000000"/>
              <w:bottom w:val="nil"/>
              <w:right w:val="nil"/>
            </w:tcBorders>
            <w:shd w:val="clear" w:color="auto" w:fill="E5E5E5"/>
            <w:tcMar>
              <w:top w:w="0" w:type="dxa"/>
              <w:left w:w="0" w:type="dxa"/>
              <w:bottom w:w="0" w:type="dxa"/>
              <w:right w:w="0" w:type="dxa"/>
            </w:tcMar>
            <w:hideMark/>
          </w:tcPr>
          <w:p w:rsidR="006858D2"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Group A Team Meeting Agenda</w:t>
            </w:r>
          </w:p>
        </w:tc>
        <w:tc>
          <w:tcPr>
            <w:tcW w:w="6125" w:type="dxa"/>
            <w:gridSpan w:val="3"/>
            <w:tcBorders>
              <w:top w:val="nil"/>
              <w:left w:val="nil"/>
              <w:bottom w:val="nil"/>
              <w:right w:val="single" w:sz="6" w:space="0" w:color="000000"/>
            </w:tcBorders>
            <w:shd w:val="clear" w:color="auto" w:fill="E5E5E5"/>
            <w:tcMar>
              <w:top w:w="0" w:type="dxa"/>
              <w:left w:w="0" w:type="dxa"/>
              <w:bottom w:w="0" w:type="dxa"/>
              <w:right w:w="0" w:type="dxa"/>
            </w:tcMar>
            <w:hideMark/>
          </w:tcPr>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DATE:07-Sept-12</w:t>
            </w:r>
          </w:p>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12:37 PM – 01:30PM</w:t>
            </w:r>
          </w:p>
          <w:p w:rsidR="006858D2"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LOCATION: NEU 20</w:t>
            </w:r>
          </w:p>
        </w:tc>
      </w:tr>
      <w:tr w:rsidR="00CF5459" w:rsidRPr="00CF5459" w:rsidTr="00CF5459">
        <w:trPr>
          <w:cantSplit/>
          <w:trHeight w:val="200"/>
        </w:trPr>
        <w:tc>
          <w:tcPr>
            <w:tcW w:w="10209" w:type="dxa"/>
            <w:gridSpan w:val="5"/>
            <w:tcBorders>
              <w:top w:val="nil"/>
              <w:left w:val="single" w:sz="6" w:space="0" w:color="000000"/>
              <w:bottom w:val="single" w:sz="6" w:space="0" w:color="000000"/>
              <w:right w:val="single" w:sz="6" w:space="0" w:color="000000"/>
            </w:tcBorders>
            <w:shd w:val="clear" w:color="auto" w:fill="E5E5E5"/>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305"/>
        </w:trPr>
        <w:tc>
          <w:tcPr>
            <w:tcW w:w="10209" w:type="dxa"/>
            <w:gridSpan w:val="5"/>
            <w:tcBorders>
              <w:top w:val="single" w:sz="6" w:space="0" w:color="000000"/>
              <w:left w:val="single" w:sz="6" w:space="0" w:color="000000"/>
              <w:bottom w:val="nil"/>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280"/>
        </w:trPr>
        <w:tc>
          <w:tcPr>
            <w:tcW w:w="2041" w:type="dxa"/>
            <w:tcBorders>
              <w:top w:val="nil"/>
              <w:left w:val="single" w:sz="6" w:space="0" w:color="000000"/>
              <w:bottom w:val="nil"/>
              <w:right w:val="nil"/>
            </w:tcBorders>
            <w:tcMar>
              <w:top w:w="0" w:type="dxa"/>
              <w:left w:w="0" w:type="dxa"/>
              <w:bottom w:w="0" w:type="dxa"/>
              <w:right w:w="0" w:type="dxa"/>
            </w:tcMar>
            <w:hideMark/>
          </w:tcPr>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Meeting called by:</w:t>
            </w:r>
          </w:p>
        </w:tc>
        <w:tc>
          <w:tcPr>
            <w:tcW w:w="2041" w:type="dxa"/>
            <w:tcBorders>
              <w:top w:val="nil"/>
              <w:left w:val="nil"/>
              <w:bottom w:val="nil"/>
              <w:right w:val="nil"/>
            </w:tcBorders>
            <w:tcMar>
              <w:top w:w="0" w:type="dxa"/>
              <w:left w:w="0" w:type="dxa"/>
              <w:bottom w:w="0" w:type="dxa"/>
              <w:right w:w="0" w:type="dxa"/>
            </w:tcMar>
            <w:hideMark/>
          </w:tcPr>
          <w:p w:rsidR="006858D2"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Dr. Herbert H. Tsang</w:t>
            </w:r>
          </w:p>
        </w:tc>
        <w:tc>
          <w:tcPr>
            <w:tcW w:w="2041" w:type="dxa"/>
            <w:tcBorders>
              <w:top w:val="nil"/>
              <w:left w:val="nil"/>
              <w:bottom w:val="nil"/>
              <w:right w:val="nil"/>
            </w:tcBorders>
            <w:tcMar>
              <w:top w:w="0" w:type="dxa"/>
              <w:left w:w="0" w:type="dxa"/>
              <w:bottom w:w="0" w:type="dxa"/>
              <w:right w:w="0" w:type="dxa"/>
            </w:tcMar>
            <w:hideMark/>
          </w:tcPr>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Type of meeting:</w:t>
            </w:r>
          </w:p>
        </w:tc>
        <w:tc>
          <w:tcPr>
            <w:tcW w:w="4083" w:type="dxa"/>
            <w:gridSpan w:val="2"/>
            <w:tcBorders>
              <w:top w:val="nil"/>
              <w:left w:val="nil"/>
              <w:bottom w:val="nil"/>
              <w:right w:val="single" w:sz="6" w:space="0" w:color="000000"/>
            </w:tcBorders>
            <w:tcMar>
              <w:top w:w="0" w:type="dxa"/>
              <w:left w:w="0" w:type="dxa"/>
              <w:bottom w:w="0" w:type="dxa"/>
              <w:right w:w="0" w:type="dxa"/>
            </w:tcMar>
            <w:hideMark/>
          </w:tcPr>
          <w:p w:rsidR="006858D2"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First Meeting</w:t>
            </w:r>
          </w:p>
        </w:tc>
      </w:tr>
      <w:tr w:rsidR="00CF5459" w:rsidRPr="00CF5459" w:rsidTr="00CF5459">
        <w:trPr>
          <w:cantSplit/>
          <w:trHeight w:val="280"/>
        </w:trPr>
        <w:tc>
          <w:tcPr>
            <w:tcW w:w="2041" w:type="dxa"/>
            <w:tcBorders>
              <w:top w:val="nil"/>
              <w:left w:val="single" w:sz="6" w:space="0" w:color="000000"/>
              <w:bottom w:val="nil"/>
              <w:right w:val="nil"/>
            </w:tcBorders>
            <w:tcMar>
              <w:top w:w="0" w:type="dxa"/>
              <w:left w:w="0" w:type="dxa"/>
              <w:bottom w:w="0" w:type="dxa"/>
              <w:right w:w="0" w:type="dxa"/>
            </w:tcMar>
            <w:hideMark/>
          </w:tcPr>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Facilitator:</w:t>
            </w:r>
          </w:p>
        </w:tc>
        <w:tc>
          <w:tcPr>
            <w:tcW w:w="2041" w:type="dxa"/>
            <w:tcBorders>
              <w:top w:val="nil"/>
              <w:left w:val="nil"/>
              <w:bottom w:val="nil"/>
              <w:right w:val="nil"/>
            </w:tcBorders>
            <w:tcMar>
              <w:top w:w="0" w:type="dxa"/>
              <w:left w:w="0" w:type="dxa"/>
              <w:bottom w:w="0" w:type="dxa"/>
              <w:right w:w="0" w:type="dxa"/>
            </w:tcMar>
            <w:hideMark/>
          </w:tcPr>
          <w:p w:rsidR="006858D2"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Peter Grypma</w:t>
            </w:r>
          </w:p>
        </w:tc>
        <w:tc>
          <w:tcPr>
            <w:tcW w:w="2041" w:type="dxa"/>
            <w:tcBorders>
              <w:top w:val="nil"/>
              <w:left w:val="nil"/>
              <w:bottom w:val="nil"/>
              <w:right w:val="nil"/>
            </w:tcBorders>
            <w:tcMar>
              <w:top w:w="0" w:type="dxa"/>
              <w:left w:w="0" w:type="dxa"/>
              <w:bottom w:w="0" w:type="dxa"/>
              <w:right w:w="0" w:type="dxa"/>
            </w:tcMar>
            <w:hideMark/>
          </w:tcPr>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Note taker:</w:t>
            </w:r>
          </w:p>
        </w:tc>
        <w:tc>
          <w:tcPr>
            <w:tcW w:w="4083" w:type="dxa"/>
            <w:gridSpan w:val="2"/>
            <w:tcBorders>
              <w:top w:val="nil"/>
              <w:left w:val="nil"/>
              <w:bottom w:val="nil"/>
              <w:right w:val="single" w:sz="6" w:space="0" w:color="000000"/>
            </w:tcBorders>
            <w:tcMar>
              <w:top w:w="0" w:type="dxa"/>
              <w:left w:w="0" w:type="dxa"/>
              <w:bottom w:w="0" w:type="dxa"/>
              <w:right w:w="0" w:type="dxa"/>
            </w:tcMar>
            <w:hideMark/>
          </w:tcPr>
          <w:p w:rsidR="006858D2"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Chris Hobbs</w:t>
            </w:r>
          </w:p>
        </w:tc>
      </w:tr>
      <w:tr w:rsidR="00CF5459" w:rsidRPr="00CF5459" w:rsidTr="00CF5459">
        <w:trPr>
          <w:cantSplit/>
          <w:trHeight w:val="280"/>
        </w:trPr>
        <w:tc>
          <w:tcPr>
            <w:tcW w:w="2041" w:type="dxa"/>
            <w:tcBorders>
              <w:top w:val="nil"/>
              <w:left w:val="single" w:sz="6" w:space="0" w:color="000000"/>
              <w:bottom w:val="nil"/>
              <w:right w:val="nil"/>
            </w:tcBorders>
            <w:tcMar>
              <w:top w:w="0" w:type="dxa"/>
              <w:left w:w="0" w:type="dxa"/>
              <w:bottom w:w="0" w:type="dxa"/>
              <w:right w:w="0" w:type="dxa"/>
            </w:tcMar>
            <w:hideMark/>
          </w:tcPr>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Timekeeper:</w:t>
            </w:r>
          </w:p>
        </w:tc>
        <w:tc>
          <w:tcPr>
            <w:tcW w:w="2041" w:type="dxa"/>
            <w:tcBorders>
              <w:top w:val="nil"/>
              <w:left w:val="nil"/>
              <w:bottom w:val="nil"/>
              <w:right w:val="nil"/>
            </w:tcBorders>
            <w:tcMar>
              <w:top w:w="0" w:type="dxa"/>
              <w:left w:w="0" w:type="dxa"/>
              <w:bottom w:w="0" w:type="dxa"/>
              <w:right w:w="0" w:type="dxa"/>
            </w:tcMar>
            <w:hideMark/>
          </w:tcPr>
          <w:p w:rsidR="006858D2"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Hizkia Mertadiwangsa</w:t>
            </w:r>
          </w:p>
        </w:tc>
        <w:tc>
          <w:tcPr>
            <w:tcW w:w="2041" w:type="dxa"/>
            <w:tcBorders>
              <w:top w:val="nil"/>
              <w:left w:val="nil"/>
              <w:bottom w:val="nil"/>
              <w:right w:val="nil"/>
            </w:tcBorders>
            <w:tcMar>
              <w:top w:w="0" w:type="dxa"/>
              <w:left w:w="0" w:type="dxa"/>
              <w:bottom w:w="0" w:type="dxa"/>
              <w:right w:w="0" w:type="dxa"/>
            </w:tcMar>
          </w:tcPr>
          <w:p w:rsidR="00CF5459" w:rsidRPr="00CF5459" w:rsidRDefault="00CF5459" w:rsidP="00CF5459">
            <w:pPr>
              <w:spacing w:line="480" w:lineRule="auto"/>
              <w:rPr>
                <w:rFonts w:ascii="Times New Roman" w:hAnsi="Times New Roman" w:cs="Times New Roman"/>
                <w:sz w:val="24"/>
                <w:szCs w:val="24"/>
                <w:lang w:val="en-US"/>
              </w:rPr>
            </w:pPr>
          </w:p>
        </w:tc>
        <w:tc>
          <w:tcPr>
            <w:tcW w:w="4083" w:type="dxa"/>
            <w:gridSpan w:val="2"/>
            <w:tcBorders>
              <w:top w:val="nil"/>
              <w:left w:val="nil"/>
              <w:bottom w:val="nil"/>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200"/>
        </w:trPr>
        <w:tc>
          <w:tcPr>
            <w:tcW w:w="10209" w:type="dxa"/>
            <w:gridSpan w:val="5"/>
            <w:tcBorders>
              <w:top w:val="nil"/>
              <w:left w:val="single" w:sz="6" w:space="0" w:color="000000"/>
              <w:bottom w:val="single" w:sz="6" w:space="0" w:color="000000"/>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305"/>
        </w:trPr>
        <w:tc>
          <w:tcPr>
            <w:tcW w:w="10209" w:type="dxa"/>
            <w:gridSpan w:val="5"/>
            <w:tcBorders>
              <w:top w:val="single" w:sz="6" w:space="0" w:color="000000"/>
              <w:left w:val="single" w:sz="6" w:space="0" w:color="000000"/>
              <w:bottom w:val="nil"/>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280"/>
        </w:trPr>
        <w:tc>
          <w:tcPr>
            <w:tcW w:w="2041" w:type="dxa"/>
            <w:tcBorders>
              <w:top w:val="nil"/>
              <w:left w:val="single" w:sz="6" w:space="0" w:color="000000"/>
              <w:bottom w:val="nil"/>
              <w:right w:val="nil"/>
            </w:tcBorders>
            <w:tcMar>
              <w:top w:w="0" w:type="dxa"/>
              <w:left w:w="0" w:type="dxa"/>
              <w:bottom w:w="0" w:type="dxa"/>
              <w:right w:w="0" w:type="dxa"/>
            </w:tcMar>
            <w:hideMark/>
          </w:tcPr>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Attendees:</w:t>
            </w:r>
          </w:p>
        </w:tc>
        <w:tc>
          <w:tcPr>
            <w:tcW w:w="8167" w:type="dxa"/>
            <w:gridSpan w:val="4"/>
            <w:tcBorders>
              <w:top w:val="nil"/>
              <w:left w:val="nil"/>
              <w:bottom w:val="nil"/>
              <w:right w:val="single" w:sz="6" w:space="0" w:color="000000"/>
            </w:tcBorders>
            <w:tcMar>
              <w:top w:w="0" w:type="dxa"/>
              <w:left w:w="0" w:type="dxa"/>
              <w:bottom w:w="0" w:type="dxa"/>
              <w:right w:w="0" w:type="dxa"/>
            </w:tcMar>
            <w:hideMark/>
          </w:tcPr>
          <w:p w:rsidR="006858D2"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Chris Hobbs, Peter Grypma, Hizkia Mertadiwangsa, David Wu</w:t>
            </w:r>
          </w:p>
        </w:tc>
      </w:tr>
      <w:tr w:rsidR="00CF5459" w:rsidRPr="00CF5459" w:rsidTr="00CF5459">
        <w:trPr>
          <w:cantSplit/>
          <w:trHeight w:val="280"/>
        </w:trPr>
        <w:tc>
          <w:tcPr>
            <w:tcW w:w="2041" w:type="dxa"/>
            <w:tcBorders>
              <w:top w:val="nil"/>
              <w:left w:val="single" w:sz="6" w:space="0" w:color="000000"/>
              <w:bottom w:val="nil"/>
              <w:right w:val="nil"/>
            </w:tcBorders>
            <w:tcMar>
              <w:top w:w="0" w:type="dxa"/>
              <w:left w:w="0" w:type="dxa"/>
              <w:bottom w:w="0" w:type="dxa"/>
              <w:right w:w="0" w:type="dxa"/>
            </w:tcMar>
            <w:hideMark/>
          </w:tcPr>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Please read:</w:t>
            </w:r>
          </w:p>
        </w:tc>
        <w:tc>
          <w:tcPr>
            <w:tcW w:w="8167" w:type="dxa"/>
            <w:gridSpan w:val="4"/>
            <w:tcBorders>
              <w:top w:val="nil"/>
              <w:left w:val="nil"/>
              <w:bottom w:val="nil"/>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280"/>
        </w:trPr>
        <w:tc>
          <w:tcPr>
            <w:tcW w:w="2041" w:type="dxa"/>
            <w:tcBorders>
              <w:top w:val="nil"/>
              <w:left w:val="single" w:sz="6" w:space="0" w:color="000000"/>
              <w:bottom w:val="nil"/>
              <w:right w:val="nil"/>
            </w:tcBorders>
            <w:tcMar>
              <w:top w:w="0" w:type="dxa"/>
              <w:left w:w="0" w:type="dxa"/>
              <w:bottom w:w="0" w:type="dxa"/>
              <w:right w:w="0" w:type="dxa"/>
            </w:tcMar>
            <w:hideMark/>
          </w:tcPr>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Please bring:</w:t>
            </w:r>
          </w:p>
        </w:tc>
        <w:tc>
          <w:tcPr>
            <w:tcW w:w="8167" w:type="dxa"/>
            <w:gridSpan w:val="4"/>
            <w:tcBorders>
              <w:top w:val="nil"/>
              <w:left w:val="nil"/>
              <w:bottom w:val="nil"/>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200"/>
        </w:trPr>
        <w:tc>
          <w:tcPr>
            <w:tcW w:w="10209" w:type="dxa"/>
            <w:gridSpan w:val="5"/>
            <w:tcBorders>
              <w:top w:val="nil"/>
              <w:left w:val="single" w:sz="6" w:space="0" w:color="000000"/>
              <w:bottom w:val="single" w:sz="6" w:space="0" w:color="000000"/>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465"/>
        </w:trPr>
        <w:tc>
          <w:tcPr>
            <w:tcW w:w="10209" w:type="dxa"/>
            <w:gridSpan w:val="5"/>
            <w:tcBorders>
              <w:top w:val="single" w:sz="6" w:space="0" w:color="000000"/>
              <w:left w:val="single" w:sz="6" w:space="0" w:color="000000"/>
              <w:bottom w:val="single" w:sz="6" w:space="0" w:color="000000"/>
              <w:right w:val="single" w:sz="6" w:space="0" w:color="000000"/>
            </w:tcBorders>
            <w:shd w:val="clear" w:color="auto" w:fill="E5E5E5"/>
            <w:tcMar>
              <w:top w:w="0" w:type="dxa"/>
              <w:left w:w="0" w:type="dxa"/>
              <w:bottom w:w="0" w:type="dxa"/>
              <w:right w:w="0" w:type="dxa"/>
            </w:tcMar>
            <w:hideMark/>
          </w:tcPr>
          <w:p w:rsidR="006858D2"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Agenda</w:t>
            </w:r>
          </w:p>
        </w:tc>
      </w:tr>
      <w:tr w:rsidR="00CF5459" w:rsidRPr="00CF5459" w:rsidTr="00CF5459">
        <w:trPr>
          <w:cantSplit/>
          <w:trHeight w:val="2113"/>
        </w:trPr>
        <w:tc>
          <w:tcPr>
            <w:tcW w:w="10209" w:type="dxa"/>
            <w:gridSpan w:val="5"/>
            <w:tcBorders>
              <w:top w:val="single" w:sz="6" w:space="0" w:color="000000"/>
              <w:left w:val="single" w:sz="6" w:space="0" w:color="000000"/>
              <w:bottom w:val="nil"/>
              <w:right w:val="single" w:sz="6" w:space="0" w:color="000000"/>
            </w:tcBorders>
            <w:tcMar>
              <w:top w:w="0" w:type="dxa"/>
              <w:left w:w="0" w:type="dxa"/>
              <w:bottom w:w="0" w:type="dxa"/>
              <w:right w:w="0" w:type="dxa"/>
            </w:tcMar>
          </w:tcPr>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lastRenderedPageBreak/>
              <w:t>Topic</w:t>
            </w:r>
            <w:r w:rsidRPr="00CF5459">
              <w:rPr>
                <w:rFonts w:ascii="Times New Roman" w:hAnsi="Times New Roman" w:cs="Times New Roman"/>
                <w:sz w:val="24"/>
                <w:szCs w:val="24"/>
                <w:lang w:val="en-US"/>
              </w:rPr>
              <w:tab/>
              <w:t>Presenter / lead</w:t>
            </w:r>
            <w:r w:rsidRPr="00CF5459">
              <w:rPr>
                <w:rFonts w:ascii="Times New Roman" w:hAnsi="Times New Roman" w:cs="Times New Roman"/>
                <w:sz w:val="24"/>
                <w:szCs w:val="24"/>
                <w:lang w:val="en-US"/>
              </w:rPr>
              <w:tab/>
              <w:t xml:space="preserve">Time allotted   </w:t>
            </w:r>
          </w:p>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1. Fill out “Personal skill inventory”</w:t>
            </w:r>
            <w:r w:rsidRPr="00CF5459">
              <w:rPr>
                <w:rFonts w:ascii="Times New Roman" w:hAnsi="Times New Roman" w:cs="Times New Roman"/>
                <w:sz w:val="24"/>
                <w:szCs w:val="24"/>
                <w:lang w:val="en-US"/>
              </w:rPr>
              <w:tab/>
              <w:t xml:space="preserve">Individual team member </w:t>
            </w:r>
            <w:r w:rsidRPr="00CF5459">
              <w:rPr>
                <w:rFonts w:ascii="Times New Roman" w:hAnsi="Times New Roman" w:cs="Times New Roman"/>
                <w:sz w:val="24"/>
                <w:szCs w:val="24"/>
                <w:lang w:val="en-US"/>
              </w:rPr>
              <w:tab/>
              <w:t>10 min</w:t>
            </w:r>
          </w:p>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2. Team member introduce themselves.</w:t>
            </w:r>
            <w:r w:rsidRPr="00CF5459">
              <w:rPr>
                <w:rFonts w:ascii="Times New Roman" w:hAnsi="Times New Roman" w:cs="Times New Roman"/>
                <w:sz w:val="24"/>
                <w:szCs w:val="24"/>
                <w:lang w:val="en-US"/>
              </w:rPr>
              <w:tab/>
              <w:t>Individual team member take turn</w:t>
            </w:r>
            <w:r w:rsidRPr="00CF5459">
              <w:rPr>
                <w:rFonts w:ascii="Times New Roman" w:hAnsi="Times New Roman" w:cs="Times New Roman"/>
                <w:sz w:val="24"/>
                <w:szCs w:val="24"/>
                <w:lang w:val="en-US"/>
              </w:rPr>
              <w:tab/>
              <w:t>20 – 25 min</w:t>
            </w:r>
          </w:p>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3. Assign roles for the project team (Project manager, developer, note taker, documentation, QA, etc.)</w:t>
            </w:r>
            <w:r w:rsidRPr="00CF5459">
              <w:rPr>
                <w:rFonts w:ascii="Times New Roman" w:hAnsi="Times New Roman" w:cs="Times New Roman"/>
                <w:sz w:val="24"/>
                <w:szCs w:val="24"/>
                <w:lang w:val="en-US"/>
              </w:rPr>
              <w:tab/>
              <w:t>Individual team member</w:t>
            </w:r>
            <w:r w:rsidRPr="00CF5459">
              <w:rPr>
                <w:rFonts w:ascii="Times New Roman" w:hAnsi="Times New Roman" w:cs="Times New Roman"/>
                <w:sz w:val="24"/>
                <w:szCs w:val="24"/>
                <w:lang w:val="en-US"/>
              </w:rPr>
              <w:tab/>
              <w:t>20 min</w:t>
            </w:r>
          </w:p>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4. Brainstorming project ideas (at least three)</w:t>
            </w:r>
            <w:r w:rsidRPr="00CF5459">
              <w:rPr>
                <w:rFonts w:ascii="Times New Roman" w:hAnsi="Times New Roman" w:cs="Times New Roman"/>
                <w:sz w:val="24"/>
                <w:szCs w:val="24"/>
                <w:lang w:val="en-US"/>
              </w:rPr>
              <w:tab/>
              <w:t>Project manager</w:t>
            </w:r>
            <w:r w:rsidRPr="00CF5459">
              <w:rPr>
                <w:rFonts w:ascii="Times New Roman" w:hAnsi="Times New Roman" w:cs="Times New Roman"/>
                <w:sz w:val="24"/>
                <w:szCs w:val="24"/>
                <w:lang w:val="en-US"/>
              </w:rPr>
              <w:tab/>
              <w:t>50 min</w:t>
            </w:r>
          </w:p>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 xml:space="preserve">5. Document the project ideas in meeting minutes </w:t>
            </w:r>
            <w:r w:rsidRPr="00CF5459">
              <w:rPr>
                <w:rFonts w:ascii="Times New Roman" w:hAnsi="Times New Roman" w:cs="Times New Roman"/>
                <w:sz w:val="24"/>
                <w:szCs w:val="24"/>
                <w:lang w:val="en-US"/>
              </w:rPr>
              <w:tab/>
              <w:t>Note taker and project manager with help from team members.</w:t>
            </w:r>
            <w:r w:rsidRPr="00CF5459">
              <w:rPr>
                <w:rFonts w:ascii="Times New Roman" w:hAnsi="Times New Roman" w:cs="Times New Roman"/>
                <w:sz w:val="24"/>
                <w:szCs w:val="24"/>
                <w:lang w:val="en-US"/>
              </w:rPr>
              <w:tab/>
              <w:t>10 min</w:t>
            </w:r>
          </w:p>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280"/>
        </w:trPr>
        <w:tc>
          <w:tcPr>
            <w:tcW w:w="4083" w:type="dxa"/>
            <w:gridSpan w:val="2"/>
            <w:tcBorders>
              <w:top w:val="nil"/>
              <w:left w:val="single" w:sz="6" w:space="0" w:color="000000"/>
              <w:bottom w:val="nil"/>
              <w:right w:val="nil"/>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c>
          <w:tcPr>
            <w:tcW w:w="3062" w:type="dxa"/>
            <w:gridSpan w:val="2"/>
            <w:tcBorders>
              <w:top w:val="nil"/>
              <w:left w:val="nil"/>
              <w:bottom w:val="nil"/>
              <w:right w:val="nil"/>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c>
          <w:tcPr>
            <w:tcW w:w="3062" w:type="dxa"/>
            <w:tcBorders>
              <w:top w:val="nil"/>
              <w:left w:val="nil"/>
              <w:bottom w:val="nil"/>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280"/>
        </w:trPr>
        <w:tc>
          <w:tcPr>
            <w:tcW w:w="10209" w:type="dxa"/>
            <w:gridSpan w:val="5"/>
            <w:tcBorders>
              <w:top w:val="nil"/>
              <w:left w:val="single" w:sz="6" w:space="0" w:color="000000"/>
              <w:bottom w:val="single" w:sz="6" w:space="0" w:color="000000"/>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345"/>
        </w:trPr>
        <w:tc>
          <w:tcPr>
            <w:tcW w:w="10209" w:type="dxa"/>
            <w:gridSpan w:val="5"/>
            <w:tcBorders>
              <w:top w:val="single" w:sz="6" w:space="0" w:color="000000"/>
              <w:left w:val="single" w:sz="6" w:space="0" w:color="000000"/>
              <w:bottom w:val="single" w:sz="6" w:space="0" w:color="000000"/>
              <w:right w:val="single" w:sz="6" w:space="0" w:color="000000"/>
            </w:tcBorders>
            <w:shd w:val="clear" w:color="auto" w:fill="E5E5E5"/>
            <w:tcMar>
              <w:top w:w="0" w:type="dxa"/>
              <w:left w:w="0" w:type="dxa"/>
              <w:bottom w:w="0" w:type="dxa"/>
              <w:right w:w="0" w:type="dxa"/>
            </w:tcMar>
            <w:hideMark/>
          </w:tcPr>
          <w:p w:rsidR="006858D2"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Additional Information</w:t>
            </w:r>
          </w:p>
        </w:tc>
      </w:tr>
      <w:tr w:rsidR="00CF5459" w:rsidRPr="00CF5459" w:rsidTr="00CF5459">
        <w:trPr>
          <w:cantSplit/>
          <w:trHeight w:val="305"/>
        </w:trPr>
        <w:tc>
          <w:tcPr>
            <w:tcW w:w="10209" w:type="dxa"/>
            <w:gridSpan w:val="5"/>
            <w:tcBorders>
              <w:top w:val="single" w:sz="6" w:space="0" w:color="000000"/>
              <w:left w:val="single" w:sz="6" w:space="0" w:color="000000"/>
              <w:bottom w:val="nil"/>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280"/>
        </w:trPr>
        <w:tc>
          <w:tcPr>
            <w:tcW w:w="2041" w:type="dxa"/>
            <w:tcBorders>
              <w:top w:val="nil"/>
              <w:left w:val="single" w:sz="6" w:space="0" w:color="000000"/>
              <w:bottom w:val="nil"/>
              <w:right w:val="nil"/>
            </w:tcBorders>
            <w:tcMar>
              <w:top w:w="0" w:type="dxa"/>
              <w:left w:w="0" w:type="dxa"/>
              <w:bottom w:w="0" w:type="dxa"/>
              <w:right w:w="0" w:type="dxa"/>
            </w:tcMar>
            <w:hideMark/>
          </w:tcPr>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Observers:</w:t>
            </w:r>
          </w:p>
        </w:tc>
        <w:tc>
          <w:tcPr>
            <w:tcW w:w="8167" w:type="dxa"/>
            <w:gridSpan w:val="4"/>
            <w:tcBorders>
              <w:top w:val="nil"/>
              <w:left w:val="nil"/>
              <w:bottom w:val="nil"/>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280"/>
        </w:trPr>
        <w:tc>
          <w:tcPr>
            <w:tcW w:w="2041" w:type="dxa"/>
            <w:tcBorders>
              <w:top w:val="nil"/>
              <w:left w:val="single" w:sz="6" w:space="0" w:color="000000"/>
              <w:bottom w:val="nil"/>
              <w:right w:val="nil"/>
            </w:tcBorders>
            <w:tcMar>
              <w:top w:w="0" w:type="dxa"/>
              <w:left w:w="0" w:type="dxa"/>
              <w:bottom w:w="0" w:type="dxa"/>
              <w:right w:w="0" w:type="dxa"/>
            </w:tcMar>
            <w:hideMark/>
          </w:tcPr>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Resource persons:</w:t>
            </w:r>
          </w:p>
        </w:tc>
        <w:tc>
          <w:tcPr>
            <w:tcW w:w="8167" w:type="dxa"/>
            <w:gridSpan w:val="4"/>
            <w:tcBorders>
              <w:top w:val="nil"/>
              <w:left w:val="nil"/>
              <w:bottom w:val="nil"/>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280"/>
        </w:trPr>
        <w:tc>
          <w:tcPr>
            <w:tcW w:w="2041" w:type="dxa"/>
            <w:tcBorders>
              <w:top w:val="nil"/>
              <w:left w:val="single" w:sz="6" w:space="0" w:color="000000"/>
              <w:bottom w:val="nil"/>
              <w:right w:val="nil"/>
            </w:tcBorders>
            <w:tcMar>
              <w:top w:w="0" w:type="dxa"/>
              <w:left w:w="0" w:type="dxa"/>
              <w:bottom w:w="0" w:type="dxa"/>
              <w:right w:w="0" w:type="dxa"/>
            </w:tcMar>
            <w:hideMark/>
          </w:tcPr>
          <w:p w:rsidR="00CF5459" w:rsidRPr="00CF5459" w:rsidRDefault="00CF5459" w:rsidP="00CF5459">
            <w:pPr>
              <w:spacing w:line="480" w:lineRule="auto"/>
              <w:rPr>
                <w:rFonts w:ascii="Times New Roman" w:hAnsi="Times New Roman" w:cs="Times New Roman"/>
                <w:sz w:val="24"/>
                <w:szCs w:val="24"/>
                <w:lang w:val="en-US"/>
              </w:rPr>
            </w:pPr>
            <w:r w:rsidRPr="00CF5459">
              <w:rPr>
                <w:rFonts w:ascii="Times New Roman" w:hAnsi="Times New Roman" w:cs="Times New Roman"/>
                <w:sz w:val="24"/>
                <w:szCs w:val="24"/>
                <w:lang w:val="en-US"/>
              </w:rPr>
              <w:t>Special notes:</w:t>
            </w:r>
          </w:p>
        </w:tc>
        <w:tc>
          <w:tcPr>
            <w:tcW w:w="8167" w:type="dxa"/>
            <w:gridSpan w:val="4"/>
            <w:tcBorders>
              <w:top w:val="nil"/>
              <w:left w:val="nil"/>
              <w:bottom w:val="nil"/>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r w:rsidR="00CF5459" w:rsidRPr="00CF5459" w:rsidTr="00CF5459">
        <w:trPr>
          <w:cantSplit/>
          <w:trHeight w:val="200"/>
        </w:trPr>
        <w:tc>
          <w:tcPr>
            <w:tcW w:w="10209" w:type="dxa"/>
            <w:gridSpan w:val="5"/>
            <w:tcBorders>
              <w:top w:val="nil"/>
              <w:left w:val="single" w:sz="6" w:space="0" w:color="000000"/>
              <w:bottom w:val="single" w:sz="6" w:space="0" w:color="000000"/>
              <w:right w:val="single" w:sz="6" w:space="0" w:color="000000"/>
            </w:tcBorders>
            <w:tcMar>
              <w:top w:w="0" w:type="dxa"/>
              <w:left w:w="0" w:type="dxa"/>
              <w:bottom w:w="0" w:type="dxa"/>
              <w:right w:w="0" w:type="dxa"/>
            </w:tcMar>
          </w:tcPr>
          <w:p w:rsidR="006858D2" w:rsidRPr="00CF5459" w:rsidRDefault="006858D2" w:rsidP="00CF5459">
            <w:pPr>
              <w:spacing w:line="480" w:lineRule="auto"/>
              <w:rPr>
                <w:rFonts w:ascii="Times New Roman" w:hAnsi="Times New Roman" w:cs="Times New Roman"/>
                <w:sz w:val="24"/>
                <w:szCs w:val="24"/>
                <w:lang w:val="en-US"/>
              </w:rPr>
            </w:pPr>
          </w:p>
        </w:tc>
      </w:tr>
    </w:tbl>
    <w:p w:rsidR="00CF5459" w:rsidRPr="00CF5459" w:rsidRDefault="00CF5459" w:rsidP="00CF5459">
      <w:pPr>
        <w:spacing w:line="480" w:lineRule="auto"/>
        <w:rPr>
          <w:rFonts w:ascii="Times New Roman" w:hAnsi="Times New Roman" w:cs="Times New Roman"/>
          <w:sz w:val="24"/>
          <w:szCs w:val="24"/>
          <w:lang w:val="en-US"/>
        </w:rPr>
      </w:pPr>
    </w:p>
    <w:p w:rsidR="00CF5459" w:rsidRDefault="00CF5459" w:rsidP="00CF5459">
      <w:pPr>
        <w:spacing w:line="480" w:lineRule="auto"/>
        <w:rPr>
          <w:rFonts w:ascii="Times New Roman" w:hAnsi="Times New Roman" w:cs="Times New Roman"/>
          <w:sz w:val="24"/>
          <w:szCs w:val="24"/>
        </w:rPr>
      </w:pPr>
    </w:p>
    <w:p w:rsidR="00CF5459" w:rsidRDefault="00CF5459" w:rsidP="00CF5459">
      <w:pPr>
        <w:spacing w:line="480" w:lineRule="auto"/>
        <w:rPr>
          <w:rFonts w:ascii="Times New Roman" w:hAnsi="Times New Roman" w:cs="Times New Roman"/>
          <w:sz w:val="24"/>
          <w:szCs w:val="24"/>
        </w:rPr>
      </w:pPr>
    </w:p>
    <w:p w:rsidR="00CF5459" w:rsidRDefault="00CF5459" w:rsidP="00CF5459">
      <w:pPr>
        <w:spacing w:line="480" w:lineRule="auto"/>
        <w:rPr>
          <w:rFonts w:ascii="Times New Roman" w:hAnsi="Times New Roman" w:cs="Times New Roman"/>
          <w:sz w:val="24"/>
          <w:szCs w:val="24"/>
        </w:rPr>
      </w:pPr>
    </w:p>
    <w:p w:rsidR="00CF5459" w:rsidRDefault="00CF5459" w:rsidP="00CF5459">
      <w:pPr>
        <w:spacing w:line="480" w:lineRule="auto"/>
        <w:rPr>
          <w:rFonts w:ascii="Times New Roman" w:hAnsi="Times New Roman" w:cs="Times New Roman"/>
          <w:sz w:val="24"/>
          <w:szCs w:val="24"/>
        </w:rPr>
      </w:pPr>
    </w:p>
    <w:p w:rsidR="00CF5459" w:rsidRDefault="00CF5459" w:rsidP="00CF5459">
      <w:pPr>
        <w:spacing w:line="480" w:lineRule="auto"/>
        <w:rPr>
          <w:rFonts w:ascii="Times New Roman" w:hAnsi="Times New Roman" w:cs="Times New Roman"/>
          <w:sz w:val="24"/>
          <w:szCs w:val="24"/>
        </w:rPr>
      </w:pPr>
    </w:p>
    <w:tbl>
      <w:tblPr>
        <w:tblW w:w="10209" w:type="dxa"/>
        <w:tblLayout w:type="fixed"/>
        <w:tblLook w:val="04A0" w:firstRow="1" w:lastRow="0" w:firstColumn="1" w:lastColumn="0" w:noHBand="0" w:noVBand="1"/>
      </w:tblPr>
      <w:tblGrid>
        <w:gridCol w:w="1252"/>
        <w:gridCol w:w="68"/>
        <w:gridCol w:w="50"/>
        <w:gridCol w:w="512"/>
        <w:gridCol w:w="159"/>
        <w:gridCol w:w="2042"/>
        <w:gridCol w:w="754"/>
        <w:gridCol w:w="1287"/>
        <w:gridCol w:w="182"/>
        <w:gridCol w:w="33"/>
        <w:gridCol w:w="21"/>
        <w:gridCol w:w="116"/>
        <w:gridCol w:w="256"/>
        <w:gridCol w:w="413"/>
        <w:gridCol w:w="459"/>
        <w:gridCol w:w="241"/>
        <w:gridCol w:w="974"/>
        <w:gridCol w:w="1170"/>
        <w:gridCol w:w="220"/>
      </w:tblGrid>
      <w:tr w:rsidR="00CF5459" w:rsidRPr="00CF5459" w:rsidTr="00F5414B">
        <w:trPr>
          <w:gridAfter w:val="1"/>
          <w:wAfter w:w="220" w:type="dxa"/>
          <w:cantSplit/>
          <w:trHeight w:val="340"/>
        </w:trPr>
        <w:tc>
          <w:tcPr>
            <w:tcW w:w="6306" w:type="dxa"/>
            <w:gridSpan w:val="9"/>
            <w:vMerge w:val="restart"/>
            <w:tcBorders>
              <w:top w:val="nil"/>
              <w:left w:val="nil"/>
              <w:bottom w:val="single" w:sz="4" w:space="0" w:color="000000"/>
              <w:right w:val="nil"/>
            </w:tcBorders>
            <w:tcMar>
              <w:top w:w="0" w:type="dxa"/>
              <w:left w:w="0" w:type="dxa"/>
              <w:bottom w:w="0" w:type="dxa"/>
              <w:right w:w="0" w:type="dxa"/>
            </w:tcMar>
          </w:tcPr>
          <w:p w:rsidR="00CF5459" w:rsidRPr="00CF5459" w:rsidRDefault="00CF5459" w:rsidP="00CF5459">
            <w:pPr>
              <w:keepNext/>
              <w:spacing w:before="240" w:after="60"/>
              <w:outlineLvl w:val="0"/>
              <w:rPr>
                <w:rFonts w:ascii="Arial Bold" w:eastAsia="ヒラギノ角ゴ Pro W3" w:hAnsi="Arial Bold" w:cs="Times New Roman"/>
                <w:color w:val="000000"/>
                <w:kern w:val="32"/>
                <w:sz w:val="48"/>
                <w:szCs w:val="20"/>
                <w:lang w:val="en-GB" w:eastAsia="en-CA"/>
              </w:rPr>
            </w:pPr>
            <w:r w:rsidRPr="00CF5459">
              <w:rPr>
                <w:rFonts w:ascii="Arial Bold" w:eastAsia="ヒラギノ角ゴ Pro W3" w:hAnsi="Arial Bold" w:cs="Times New Roman"/>
                <w:color w:val="000000"/>
                <w:kern w:val="32"/>
                <w:sz w:val="48"/>
                <w:szCs w:val="20"/>
                <w:lang w:val="en-GB" w:eastAsia="en-CA"/>
              </w:rPr>
              <w:lastRenderedPageBreak/>
              <w:t>A team meeting</w:t>
            </w:r>
          </w:p>
          <w:p w:rsidR="00CF5459" w:rsidRPr="00CF5459" w:rsidRDefault="00CF5459" w:rsidP="00CF5459">
            <w:pPr>
              <w:rPr>
                <w:rFonts w:ascii="Arial" w:eastAsia="ヒラギノ角ゴ Pro W3" w:hAnsi="Arial" w:cs="Times New Roman"/>
                <w:color w:val="000000"/>
                <w:sz w:val="19"/>
                <w:szCs w:val="24"/>
                <w:lang w:val="en-GB"/>
              </w:rPr>
            </w:pPr>
          </w:p>
        </w:tc>
        <w:tc>
          <w:tcPr>
            <w:tcW w:w="3683" w:type="dxa"/>
            <w:gridSpan w:val="9"/>
            <w:tcBorders>
              <w:top w:val="nil"/>
              <w:left w:val="nil"/>
              <w:bottom w:val="nil"/>
              <w:right w:val="nil"/>
            </w:tcBorders>
            <w:tcMar>
              <w:top w:w="0" w:type="dxa"/>
              <w:left w:w="0" w:type="dxa"/>
              <w:bottom w:w="0" w:type="dxa"/>
              <w:right w:w="0" w:type="dxa"/>
            </w:tcMar>
            <w:vAlign w:val="center"/>
          </w:tcPr>
          <w:p w:rsidR="00CF5459" w:rsidRPr="00CF5459" w:rsidRDefault="00CF5459" w:rsidP="00CF5459">
            <w:pPr>
              <w:ind w:left="990"/>
              <w:jc w:val="right"/>
              <w:rPr>
                <w:rFonts w:ascii="Arial Bold" w:eastAsia="ヒラギノ角ゴ Pro W3" w:hAnsi="Arial Bold" w:cs="Times New Roman"/>
                <w:color w:val="000000"/>
                <w:sz w:val="19"/>
                <w:szCs w:val="20"/>
                <w:lang w:val="en-GB" w:eastAsia="en-CA"/>
              </w:rPr>
            </w:pPr>
          </w:p>
        </w:tc>
      </w:tr>
      <w:tr w:rsidR="00CF5459" w:rsidRPr="00CF5459" w:rsidTr="00F5414B">
        <w:trPr>
          <w:gridAfter w:val="1"/>
          <w:wAfter w:w="220" w:type="dxa"/>
          <w:cantSplit/>
          <w:trHeight w:val="340"/>
        </w:trPr>
        <w:tc>
          <w:tcPr>
            <w:tcW w:w="6306" w:type="dxa"/>
            <w:gridSpan w:val="9"/>
            <w:vMerge/>
            <w:tcBorders>
              <w:top w:val="nil"/>
              <w:left w:val="nil"/>
              <w:bottom w:val="single" w:sz="4" w:space="0" w:color="000000"/>
              <w:right w:val="nil"/>
            </w:tcBorders>
            <w:vAlign w:val="center"/>
            <w:hideMark/>
          </w:tcPr>
          <w:p w:rsidR="00CF5459" w:rsidRPr="00CF5459" w:rsidRDefault="00CF5459" w:rsidP="00CF5459">
            <w:pPr>
              <w:rPr>
                <w:rFonts w:ascii="Arial" w:eastAsia="ヒラギノ角ゴ Pro W3" w:hAnsi="Arial" w:cs="Times New Roman"/>
                <w:color w:val="000000"/>
                <w:sz w:val="19"/>
                <w:szCs w:val="24"/>
                <w:lang w:val="en-GB"/>
              </w:rPr>
            </w:pPr>
          </w:p>
        </w:tc>
        <w:tc>
          <w:tcPr>
            <w:tcW w:w="3683" w:type="dxa"/>
            <w:gridSpan w:val="9"/>
            <w:tcBorders>
              <w:top w:val="nil"/>
              <w:left w:val="nil"/>
              <w:bottom w:val="nil"/>
              <w:right w:val="nil"/>
            </w:tcBorders>
            <w:tcMar>
              <w:top w:w="0" w:type="dxa"/>
              <w:left w:w="0" w:type="dxa"/>
              <w:bottom w:w="0" w:type="dxa"/>
              <w:right w:w="0" w:type="dxa"/>
            </w:tcMar>
            <w:vAlign w:val="center"/>
          </w:tcPr>
          <w:p w:rsidR="00CF5459" w:rsidRPr="00CF5459" w:rsidRDefault="00CF5459" w:rsidP="00CF5459">
            <w:pPr>
              <w:ind w:left="990"/>
              <w:jc w:val="right"/>
              <w:rPr>
                <w:rFonts w:ascii="Arial Bold" w:eastAsia="ヒラギノ角ゴ Pro W3" w:hAnsi="Arial Bold" w:cs="Times New Roman"/>
                <w:color w:val="000000"/>
                <w:sz w:val="19"/>
                <w:szCs w:val="20"/>
                <w:lang w:val="en-GB" w:eastAsia="en-CA"/>
              </w:rPr>
            </w:pPr>
          </w:p>
        </w:tc>
      </w:tr>
      <w:tr w:rsidR="00CF5459" w:rsidRPr="00CF5459" w:rsidTr="00F5414B">
        <w:trPr>
          <w:gridAfter w:val="1"/>
          <w:wAfter w:w="220" w:type="dxa"/>
          <w:cantSplit/>
          <w:trHeight w:val="425"/>
        </w:trPr>
        <w:tc>
          <w:tcPr>
            <w:tcW w:w="6306" w:type="dxa"/>
            <w:gridSpan w:val="9"/>
            <w:vMerge/>
            <w:tcBorders>
              <w:top w:val="nil"/>
              <w:left w:val="nil"/>
              <w:bottom w:val="single" w:sz="4" w:space="0" w:color="000000"/>
              <w:right w:val="nil"/>
            </w:tcBorders>
            <w:vAlign w:val="center"/>
            <w:hideMark/>
          </w:tcPr>
          <w:p w:rsidR="00CF5459" w:rsidRPr="00CF5459" w:rsidRDefault="00CF5459" w:rsidP="00CF5459">
            <w:pPr>
              <w:rPr>
                <w:rFonts w:ascii="Arial" w:eastAsia="ヒラギノ角ゴ Pro W3" w:hAnsi="Arial" w:cs="Times New Roman"/>
                <w:color w:val="000000"/>
                <w:sz w:val="19"/>
                <w:szCs w:val="24"/>
                <w:lang w:val="en-GB"/>
              </w:rPr>
            </w:pPr>
          </w:p>
        </w:tc>
        <w:tc>
          <w:tcPr>
            <w:tcW w:w="3683" w:type="dxa"/>
            <w:gridSpan w:val="9"/>
            <w:tcBorders>
              <w:top w:val="nil"/>
              <w:left w:val="nil"/>
              <w:bottom w:val="single" w:sz="4" w:space="0" w:color="000000"/>
              <w:right w:val="nil"/>
            </w:tcBorders>
            <w:tcMar>
              <w:top w:w="0" w:type="dxa"/>
              <w:left w:w="0" w:type="dxa"/>
              <w:bottom w:w="0" w:type="dxa"/>
              <w:right w:w="0" w:type="dxa"/>
            </w:tcMar>
            <w:vAlign w:val="center"/>
          </w:tcPr>
          <w:p w:rsidR="00CF5459" w:rsidRPr="00CF5459" w:rsidRDefault="00CF5459" w:rsidP="00CF5459">
            <w:pPr>
              <w:ind w:left="990"/>
              <w:jc w:val="right"/>
              <w:rPr>
                <w:rFonts w:ascii="Arial Bold" w:eastAsia="ヒラギノ角ゴ Pro W3" w:hAnsi="Arial Bold" w:cs="Times New Roman"/>
                <w:color w:val="000000"/>
                <w:sz w:val="19"/>
                <w:szCs w:val="20"/>
                <w:lang w:val="en-GB" w:eastAsia="en-CA"/>
              </w:rPr>
            </w:pPr>
          </w:p>
        </w:tc>
      </w:tr>
      <w:tr w:rsidR="00CF5459" w:rsidRPr="00CF5459" w:rsidTr="00F5414B">
        <w:trPr>
          <w:gridAfter w:val="1"/>
          <w:wAfter w:w="220" w:type="dxa"/>
          <w:cantSplit/>
          <w:trHeight w:val="360"/>
        </w:trPr>
        <w:tc>
          <w:tcPr>
            <w:tcW w:w="1882" w:type="dxa"/>
            <w:gridSpan w:val="4"/>
            <w:tcBorders>
              <w:top w:val="single" w:sz="4" w:space="0" w:color="000000"/>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Meeting called by:</w:t>
            </w:r>
          </w:p>
        </w:tc>
        <w:tc>
          <w:tcPr>
            <w:tcW w:w="2955" w:type="dxa"/>
            <w:gridSpan w:val="3"/>
            <w:tcBorders>
              <w:top w:val="single" w:sz="4" w:space="0" w:color="000000"/>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Peter Grypma</w:t>
            </w:r>
          </w:p>
        </w:tc>
        <w:tc>
          <w:tcPr>
            <w:tcW w:w="1895" w:type="dxa"/>
            <w:gridSpan w:val="6"/>
            <w:tcBorders>
              <w:top w:val="single" w:sz="4" w:space="0" w:color="000000"/>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Type of meeting:</w:t>
            </w:r>
          </w:p>
        </w:tc>
        <w:tc>
          <w:tcPr>
            <w:tcW w:w="3257" w:type="dxa"/>
            <w:gridSpan w:val="5"/>
            <w:tcBorders>
              <w:top w:val="single" w:sz="4" w:space="0" w:color="000000"/>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Planning</w:t>
            </w:r>
          </w:p>
        </w:tc>
      </w:tr>
      <w:tr w:rsidR="00CF5459" w:rsidRPr="00CF5459" w:rsidTr="00F5414B">
        <w:trPr>
          <w:gridAfter w:val="1"/>
          <w:wAfter w:w="220" w:type="dxa"/>
          <w:cantSplit/>
          <w:trHeight w:val="340"/>
        </w:trPr>
        <w:tc>
          <w:tcPr>
            <w:tcW w:w="1882" w:type="dxa"/>
            <w:gridSpan w:val="4"/>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Facilitator:</w:t>
            </w:r>
          </w:p>
        </w:tc>
        <w:tc>
          <w:tcPr>
            <w:tcW w:w="2955" w:type="dxa"/>
            <w:gridSpan w:val="3"/>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Peter Grypma</w:t>
            </w:r>
          </w:p>
        </w:tc>
        <w:tc>
          <w:tcPr>
            <w:tcW w:w="1895" w:type="dxa"/>
            <w:gridSpan w:val="6"/>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Note taker:</w:t>
            </w:r>
          </w:p>
        </w:tc>
        <w:tc>
          <w:tcPr>
            <w:tcW w:w="3257" w:type="dxa"/>
            <w:gridSpan w:val="5"/>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Chris Hobbs</w:t>
            </w:r>
          </w:p>
        </w:tc>
      </w:tr>
      <w:tr w:rsidR="00CF5459" w:rsidRPr="00CF5459" w:rsidTr="00F5414B">
        <w:trPr>
          <w:gridAfter w:val="1"/>
          <w:wAfter w:w="220" w:type="dxa"/>
          <w:cantSplit/>
          <w:trHeight w:val="340"/>
        </w:trPr>
        <w:tc>
          <w:tcPr>
            <w:tcW w:w="1882" w:type="dxa"/>
            <w:gridSpan w:val="4"/>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Timekeeper:</w:t>
            </w:r>
          </w:p>
        </w:tc>
        <w:tc>
          <w:tcPr>
            <w:tcW w:w="2955" w:type="dxa"/>
            <w:gridSpan w:val="3"/>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Hizkia Mertadiwangsa</w:t>
            </w:r>
          </w:p>
        </w:tc>
        <w:tc>
          <w:tcPr>
            <w:tcW w:w="1895" w:type="dxa"/>
            <w:gridSpan w:val="6"/>
            <w:tcBorders>
              <w:top w:val="nil"/>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p>
        </w:tc>
        <w:tc>
          <w:tcPr>
            <w:tcW w:w="3257" w:type="dxa"/>
            <w:gridSpan w:val="5"/>
            <w:tcBorders>
              <w:top w:val="nil"/>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40"/>
        </w:trPr>
        <w:tc>
          <w:tcPr>
            <w:tcW w:w="1252" w:type="dxa"/>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Attendees:</w:t>
            </w:r>
          </w:p>
        </w:tc>
        <w:tc>
          <w:tcPr>
            <w:tcW w:w="8737" w:type="dxa"/>
            <w:gridSpan w:val="17"/>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Peter Grypma, Hizkia Mertadiwangsa, David Wu, Chris Hobbs</w:t>
            </w:r>
          </w:p>
        </w:tc>
      </w:tr>
      <w:tr w:rsidR="00CF5459" w:rsidRPr="00CF5459" w:rsidTr="00F5414B">
        <w:trPr>
          <w:gridAfter w:val="1"/>
          <w:wAfter w:w="220" w:type="dxa"/>
          <w:cantSplit/>
          <w:trHeight w:val="700"/>
        </w:trPr>
        <w:tc>
          <w:tcPr>
            <w:tcW w:w="9989" w:type="dxa"/>
            <w:gridSpan w:val="18"/>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40"/>
        </w:trPr>
        <w:tc>
          <w:tcPr>
            <w:tcW w:w="1320" w:type="dxa"/>
            <w:gridSpan w:val="2"/>
            <w:tcBorders>
              <w:top w:val="nil"/>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p>
        </w:tc>
        <w:tc>
          <w:tcPr>
            <w:tcW w:w="8669" w:type="dxa"/>
            <w:gridSpan w:val="16"/>
            <w:tcBorders>
              <w:top w:val="nil"/>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40"/>
        </w:trPr>
        <w:tc>
          <w:tcPr>
            <w:tcW w:w="1320" w:type="dxa"/>
            <w:gridSpan w:val="2"/>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p>
        </w:tc>
        <w:tc>
          <w:tcPr>
            <w:tcW w:w="8669" w:type="dxa"/>
            <w:gridSpan w:val="16"/>
            <w:tcBorders>
              <w:top w:val="nil"/>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556"/>
        </w:trPr>
        <w:tc>
          <w:tcPr>
            <w:tcW w:w="9989" w:type="dxa"/>
            <w:gridSpan w:val="18"/>
            <w:tcBorders>
              <w:top w:val="nil"/>
              <w:left w:val="nil"/>
              <w:bottom w:val="single" w:sz="4" w:space="0" w:color="000000"/>
              <w:right w:val="nil"/>
            </w:tcBorders>
            <w:tcMar>
              <w:top w:w="0" w:type="dxa"/>
              <w:left w:w="0" w:type="dxa"/>
              <w:bottom w:w="0" w:type="dxa"/>
              <w:right w:w="0" w:type="dxa"/>
            </w:tcMar>
            <w:vAlign w:val="center"/>
            <w:hideMark/>
          </w:tcPr>
          <w:p w:rsidR="00CF5459" w:rsidRPr="00CF5459" w:rsidRDefault="00CF5459" w:rsidP="00CF5459">
            <w:pPr>
              <w:keepNext/>
              <w:spacing w:before="240" w:after="60"/>
              <w:outlineLvl w:val="1"/>
              <w:rPr>
                <w:rFonts w:ascii="Arial Bold Italic" w:eastAsia="ヒラギノ角ゴ Pro W3" w:hAnsi="Arial Bold Italic" w:cs="Times New Roman"/>
                <w:color w:val="000000"/>
                <w:sz w:val="28"/>
                <w:szCs w:val="20"/>
                <w:lang w:val="en-GB" w:eastAsia="en-CA"/>
              </w:rPr>
            </w:pPr>
            <w:r w:rsidRPr="00CF5459">
              <w:rPr>
                <w:rFonts w:ascii="Arial Bold Italic" w:eastAsia="ヒラギノ角ゴ Pro W3" w:hAnsi="Arial Bold Italic" w:cs="Times New Roman"/>
                <w:color w:val="000000"/>
                <w:sz w:val="28"/>
                <w:szCs w:val="20"/>
                <w:lang w:val="en-GB" w:eastAsia="en-CA"/>
              </w:rPr>
              <w:t>Minutes</w:t>
            </w:r>
          </w:p>
        </w:tc>
      </w:tr>
      <w:tr w:rsidR="00CF5459" w:rsidRPr="00CF5459" w:rsidTr="00F5414B">
        <w:trPr>
          <w:gridAfter w:val="1"/>
          <w:wAfter w:w="220" w:type="dxa"/>
          <w:cantSplit/>
          <w:trHeight w:val="230"/>
        </w:trPr>
        <w:tc>
          <w:tcPr>
            <w:tcW w:w="9989" w:type="dxa"/>
            <w:gridSpan w:val="18"/>
            <w:tcBorders>
              <w:top w:val="single" w:sz="4" w:space="0" w:color="000000"/>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40"/>
        </w:trPr>
        <w:tc>
          <w:tcPr>
            <w:tcW w:w="1320" w:type="dxa"/>
            <w:gridSpan w:val="2"/>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Agenda item:</w:t>
            </w:r>
          </w:p>
        </w:tc>
        <w:tc>
          <w:tcPr>
            <w:tcW w:w="5019" w:type="dxa"/>
            <w:gridSpan w:val="8"/>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 xml:space="preserve"> GitHub</w:t>
            </w:r>
          </w:p>
        </w:tc>
        <w:tc>
          <w:tcPr>
            <w:tcW w:w="1265" w:type="dxa"/>
            <w:gridSpan w:val="5"/>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Presenter:</w:t>
            </w:r>
          </w:p>
        </w:tc>
        <w:tc>
          <w:tcPr>
            <w:tcW w:w="2385" w:type="dxa"/>
            <w:gridSpan w:val="3"/>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Chris Hobbs</w:t>
            </w:r>
          </w:p>
        </w:tc>
      </w:tr>
      <w:tr w:rsidR="00CF5459" w:rsidRPr="00CF5459" w:rsidTr="00F5414B">
        <w:trPr>
          <w:gridAfter w:val="1"/>
          <w:wAfter w:w="220" w:type="dxa"/>
          <w:cantSplit/>
          <w:trHeight w:val="320"/>
        </w:trPr>
        <w:tc>
          <w:tcPr>
            <w:tcW w:w="1320" w:type="dxa"/>
            <w:gridSpan w:val="2"/>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Discussion:</w:t>
            </w:r>
          </w:p>
        </w:tc>
        <w:tc>
          <w:tcPr>
            <w:tcW w:w="8669" w:type="dxa"/>
            <w:gridSpan w:val="16"/>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Discussed repository options</w:t>
            </w:r>
          </w:p>
        </w:tc>
      </w:tr>
      <w:tr w:rsidR="00CF5459" w:rsidRPr="00CF5459" w:rsidTr="00F5414B">
        <w:trPr>
          <w:gridAfter w:val="1"/>
          <w:wAfter w:w="220" w:type="dxa"/>
          <w:cantSplit/>
          <w:trHeight w:val="968"/>
        </w:trPr>
        <w:tc>
          <w:tcPr>
            <w:tcW w:w="9989" w:type="dxa"/>
            <w:gridSpan w:val="18"/>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20"/>
        </w:trPr>
        <w:tc>
          <w:tcPr>
            <w:tcW w:w="1320" w:type="dxa"/>
            <w:gridSpan w:val="2"/>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Conclusions:</w:t>
            </w:r>
          </w:p>
        </w:tc>
        <w:tc>
          <w:tcPr>
            <w:tcW w:w="8669" w:type="dxa"/>
            <w:gridSpan w:val="16"/>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We will use the Git standard utilizing GitHub</w:t>
            </w:r>
          </w:p>
        </w:tc>
      </w:tr>
      <w:tr w:rsidR="00CF5459" w:rsidRPr="00CF5459" w:rsidTr="00F5414B">
        <w:trPr>
          <w:gridAfter w:val="1"/>
          <w:wAfter w:w="220" w:type="dxa"/>
          <w:cantSplit/>
          <w:trHeight w:val="320"/>
        </w:trPr>
        <w:tc>
          <w:tcPr>
            <w:tcW w:w="9989" w:type="dxa"/>
            <w:gridSpan w:val="18"/>
            <w:tcBorders>
              <w:top w:val="nil"/>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20"/>
        </w:trPr>
        <w:tc>
          <w:tcPr>
            <w:tcW w:w="1320" w:type="dxa"/>
            <w:gridSpan w:val="2"/>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Action items</w:t>
            </w:r>
          </w:p>
        </w:tc>
        <w:tc>
          <w:tcPr>
            <w:tcW w:w="5040" w:type="dxa"/>
            <w:gridSpan w:val="9"/>
            <w:tcBorders>
              <w:top w:val="nil"/>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c>
          <w:tcPr>
            <w:tcW w:w="2459" w:type="dxa"/>
            <w:gridSpan w:val="6"/>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Person responsible</w:t>
            </w:r>
          </w:p>
        </w:tc>
        <w:tc>
          <w:tcPr>
            <w:tcW w:w="1170" w:type="dxa"/>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Deadline</w:t>
            </w:r>
          </w:p>
        </w:tc>
      </w:tr>
      <w:tr w:rsidR="00CF5459" w:rsidRPr="00CF5459" w:rsidTr="00F5414B">
        <w:trPr>
          <w:gridAfter w:val="1"/>
          <w:wAfter w:w="220" w:type="dxa"/>
          <w:cantSplit/>
          <w:trHeight w:val="320"/>
        </w:trPr>
        <w:tc>
          <w:tcPr>
            <w:tcW w:w="6360" w:type="dxa"/>
            <w:gridSpan w:val="11"/>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numPr>
                <w:ilvl w:val="0"/>
                <w:numId w:val="2"/>
              </w:numPr>
              <w:tabs>
                <w:tab w:val="left" w:pos="5040"/>
              </w:tabs>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Set up GitHub repo</w:t>
            </w:r>
          </w:p>
        </w:tc>
        <w:tc>
          <w:tcPr>
            <w:tcW w:w="2459" w:type="dxa"/>
            <w:gridSpan w:val="6"/>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Chris Hobbs</w:t>
            </w:r>
          </w:p>
        </w:tc>
        <w:tc>
          <w:tcPr>
            <w:tcW w:w="1170" w:type="dxa"/>
            <w:tcBorders>
              <w:top w:val="nil"/>
              <w:left w:val="nil"/>
              <w:bottom w:val="nil"/>
              <w:right w:val="nil"/>
            </w:tcBorders>
            <w:tcMar>
              <w:top w:w="0" w:type="dxa"/>
              <w:left w:w="0" w:type="dxa"/>
              <w:bottom w:w="0" w:type="dxa"/>
              <w:right w:w="0" w:type="dxa"/>
            </w:tcMar>
            <w:vAlign w:val="cente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11 Sept 2012</w:t>
            </w:r>
          </w:p>
        </w:tc>
      </w:tr>
      <w:tr w:rsidR="00CF5459" w:rsidRPr="00CF5459" w:rsidTr="00F5414B">
        <w:trPr>
          <w:gridAfter w:val="1"/>
          <w:wAfter w:w="220" w:type="dxa"/>
          <w:cantSplit/>
          <w:trHeight w:val="320"/>
        </w:trPr>
        <w:tc>
          <w:tcPr>
            <w:tcW w:w="6360" w:type="dxa"/>
            <w:gridSpan w:val="11"/>
            <w:tcBorders>
              <w:top w:val="nil"/>
              <w:left w:val="nil"/>
              <w:bottom w:val="nil"/>
              <w:right w:val="nil"/>
            </w:tcBorders>
            <w:tcMar>
              <w:top w:w="0" w:type="dxa"/>
              <w:left w:w="0" w:type="dxa"/>
              <w:bottom w:w="0" w:type="dxa"/>
              <w:right w:w="0" w:type="dxa"/>
            </w:tcMar>
            <w:vAlign w:val="center"/>
          </w:tcPr>
          <w:p w:rsidR="00CF5459" w:rsidRPr="00CF5459" w:rsidRDefault="00CF5459" w:rsidP="00CF5459">
            <w:pPr>
              <w:numPr>
                <w:ilvl w:val="0"/>
                <w:numId w:val="3"/>
              </w:numPr>
              <w:tabs>
                <w:tab w:val="left" w:pos="5040"/>
              </w:tabs>
              <w:spacing w:before="60" w:after="60"/>
              <w:ind w:hanging="360"/>
              <w:rPr>
                <w:rFonts w:ascii="Wingdings" w:eastAsia="ヒラギノ角ゴ Pro W3" w:hAnsi="Wingdings" w:cs="Times New Roman"/>
                <w:color w:val="000000"/>
                <w:sz w:val="19"/>
                <w:szCs w:val="20"/>
                <w:lang w:val="en-GB" w:eastAsia="en-CA"/>
              </w:rPr>
            </w:pPr>
          </w:p>
        </w:tc>
        <w:tc>
          <w:tcPr>
            <w:tcW w:w="2459" w:type="dxa"/>
            <w:gridSpan w:val="6"/>
            <w:tcBorders>
              <w:top w:val="nil"/>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c>
          <w:tcPr>
            <w:tcW w:w="1170" w:type="dxa"/>
            <w:tcBorders>
              <w:top w:val="nil"/>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20"/>
        </w:trPr>
        <w:tc>
          <w:tcPr>
            <w:tcW w:w="6360" w:type="dxa"/>
            <w:gridSpan w:val="11"/>
            <w:tcBorders>
              <w:top w:val="nil"/>
              <w:left w:val="nil"/>
              <w:bottom w:val="nil"/>
              <w:right w:val="nil"/>
            </w:tcBorders>
            <w:tcMar>
              <w:top w:w="0" w:type="dxa"/>
              <w:left w:w="0" w:type="dxa"/>
              <w:bottom w:w="0" w:type="dxa"/>
              <w:right w:w="0" w:type="dxa"/>
            </w:tcMar>
            <w:vAlign w:val="center"/>
          </w:tcPr>
          <w:p w:rsidR="00CF5459" w:rsidRPr="00CF5459" w:rsidRDefault="00CF5459" w:rsidP="00CF5459">
            <w:pPr>
              <w:numPr>
                <w:ilvl w:val="0"/>
                <w:numId w:val="4"/>
              </w:numPr>
              <w:tabs>
                <w:tab w:val="left" w:pos="5040"/>
              </w:tabs>
              <w:spacing w:before="60" w:after="60"/>
              <w:ind w:hanging="360"/>
              <w:rPr>
                <w:rFonts w:ascii="Wingdings" w:eastAsia="ヒラギノ角ゴ Pro W3" w:hAnsi="Wingdings" w:cs="Times New Roman"/>
                <w:color w:val="000000"/>
                <w:sz w:val="19"/>
                <w:szCs w:val="20"/>
                <w:lang w:val="en-GB" w:eastAsia="en-CA"/>
              </w:rPr>
            </w:pPr>
          </w:p>
        </w:tc>
        <w:tc>
          <w:tcPr>
            <w:tcW w:w="2459" w:type="dxa"/>
            <w:gridSpan w:val="6"/>
            <w:tcBorders>
              <w:top w:val="nil"/>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c>
          <w:tcPr>
            <w:tcW w:w="1170" w:type="dxa"/>
            <w:tcBorders>
              <w:top w:val="nil"/>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20"/>
        </w:trPr>
        <w:tc>
          <w:tcPr>
            <w:tcW w:w="6360" w:type="dxa"/>
            <w:gridSpan w:val="11"/>
            <w:tcBorders>
              <w:top w:val="nil"/>
              <w:left w:val="nil"/>
              <w:bottom w:val="single" w:sz="4" w:space="0" w:color="000000"/>
              <w:right w:val="nil"/>
            </w:tcBorders>
            <w:tcMar>
              <w:top w:w="0" w:type="dxa"/>
              <w:left w:w="0" w:type="dxa"/>
              <w:bottom w:w="0" w:type="dxa"/>
              <w:right w:w="0" w:type="dxa"/>
            </w:tcMar>
            <w:vAlign w:val="center"/>
          </w:tcPr>
          <w:p w:rsidR="00CF5459" w:rsidRPr="00CF5459" w:rsidRDefault="00CF5459" w:rsidP="00CF5459">
            <w:pPr>
              <w:numPr>
                <w:ilvl w:val="0"/>
                <w:numId w:val="5"/>
              </w:numPr>
              <w:tabs>
                <w:tab w:val="left" w:pos="5040"/>
              </w:tabs>
              <w:spacing w:before="60" w:after="60"/>
              <w:ind w:hanging="360"/>
              <w:rPr>
                <w:rFonts w:ascii="Wingdings" w:eastAsia="ヒラギノ角ゴ Pro W3" w:hAnsi="Wingdings" w:cs="Times New Roman"/>
                <w:color w:val="000000"/>
                <w:sz w:val="19"/>
                <w:szCs w:val="20"/>
                <w:lang w:val="en-GB" w:eastAsia="en-CA"/>
              </w:rPr>
            </w:pPr>
          </w:p>
        </w:tc>
        <w:tc>
          <w:tcPr>
            <w:tcW w:w="2459" w:type="dxa"/>
            <w:gridSpan w:val="6"/>
            <w:tcBorders>
              <w:top w:val="nil"/>
              <w:left w:val="nil"/>
              <w:bottom w:val="single" w:sz="4" w:space="0" w:color="000000"/>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c>
          <w:tcPr>
            <w:tcW w:w="1170" w:type="dxa"/>
            <w:tcBorders>
              <w:top w:val="nil"/>
              <w:left w:val="nil"/>
              <w:bottom w:val="single" w:sz="4" w:space="0" w:color="000000"/>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230"/>
        </w:trPr>
        <w:tc>
          <w:tcPr>
            <w:tcW w:w="6360" w:type="dxa"/>
            <w:gridSpan w:val="11"/>
            <w:tcBorders>
              <w:top w:val="single" w:sz="4" w:space="0" w:color="000000"/>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c>
          <w:tcPr>
            <w:tcW w:w="2459" w:type="dxa"/>
            <w:gridSpan w:val="6"/>
            <w:tcBorders>
              <w:top w:val="single" w:sz="4" w:space="0" w:color="000000"/>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c>
          <w:tcPr>
            <w:tcW w:w="1170" w:type="dxa"/>
            <w:tcBorders>
              <w:top w:val="single" w:sz="4" w:space="0" w:color="000000"/>
              <w:left w:val="nil"/>
              <w:bottom w:val="nil"/>
              <w:right w:val="nil"/>
            </w:tcBorders>
            <w:tcMar>
              <w:top w:w="0" w:type="dxa"/>
              <w:left w:w="0" w:type="dxa"/>
              <w:bottom w:w="0" w:type="dxa"/>
              <w:right w:w="0" w:type="dxa"/>
            </w:tcMar>
            <w:vAlign w:val="cente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20"/>
        </w:trPr>
        <w:tc>
          <w:tcPr>
            <w:tcW w:w="1320" w:type="dxa"/>
            <w:gridSpan w:val="2"/>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Agenda item:</w:t>
            </w:r>
          </w:p>
        </w:tc>
        <w:tc>
          <w:tcPr>
            <w:tcW w:w="5019" w:type="dxa"/>
            <w:gridSpan w:val="8"/>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Project Ideas</w:t>
            </w:r>
          </w:p>
        </w:tc>
        <w:tc>
          <w:tcPr>
            <w:tcW w:w="1265" w:type="dxa"/>
            <w:gridSpan w:val="5"/>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Presenter:</w:t>
            </w:r>
          </w:p>
        </w:tc>
        <w:tc>
          <w:tcPr>
            <w:tcW w:w="2385" w:type="dxa"/>
            <w:gridSpan w:val="3"/>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Peter Grypma</w:t>
            </w:r>
          </w:p>
        </w:tc>
      </w:tr>
      <w:tr w:rsidR="00CF5459" w:rsidRPr="00CF5459" w:rsidTr="00F5414B">
        <w:trPr>
          <w:gridAfter w:val="1"/>
          <w:wAfter w:w="220" w:type="dxa"/>
          <w:cantSplit/>
          <w:trHeight w:val="340"/>
        </w:trPr>
        <w:tc>
          <w:tcPr>
            <w:tcW w:w="1320" w:type="dxa"/>
            <w:gridSpan w:val="2"/>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Discussion:</w:t>
            </w:r>
          </w:p>
        </w:tc>
        <w:tc>
          <w:tcPr>
            <w:tcW w:w="8669" w:type="dxa"/>
            <w:gridSpan w:val="16"/>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988"/>
        </w:trPr>
        <w:tc>
          <w:tcPr>
            <w:tcW w:w="9989" w:type="dxa"/>
            <w:gridSpan w:val="18"/>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We discussed the possible project ideas</w:t>
            </w:r>
          </w:p>
        </w:tc>
      </w:tr>
      <w:tr w:rsidR="00CF5459" w:rsidRPr="00CF5459" w:rsidTr="00F5414B">
        <w:trPr>
          <w:gridAfter w:val="1"/>
          <w:wAfter w:w="220" w:type="dxa"/>
          <w:cantSplit/>
          <w:trHeight w:val="340"/>
        </w:trPr>
        <w:tc>
          <w:tcPr>
            <w:tcW w:w="1320" w:type="dxa"/>
            <w:gridSpan w:val="2"/>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Conclusions:</w:t>
            </w:r>
          </w:p>
        </w:tc>
        <w:tc>
          <w:tcPr>
            <w:tcW w:w="8669" w:type="dxa"/>
            <w:gridSpan w:val="16"/>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We choose word jumble (#15) and missing letters 2 (#25)</w:t>
            </w:r>
          </w:p>
        </w:tc>
      </w:tr>
      <w:tr w:rsidR="00CF5459" w:rsidRPr="00CF5459" w:rsidTr="00F5414B">
        <w:trPr>
          <w:gridAfter w:val="1"/>
          <w:wAfter w:w="220" w:type="dxa"/>
          <w:cantSplit/>
          <w:trHeight w:val="340"/>
        </w:trPr>
        <w:tc>
          <w:tcPr>
            <w:tcW w:w="9989" w:type="dxa"/>
            <w:gridSpan w:val="18"/>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40"/>
        </w:trPr>
        <w:tc>
          <w:tcPr>
            <w:tcW w:w="6476" w:type="dxa"/>
            <w:gridSpan w:val="12"/>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p>
        </w:tc>
        <w:tc>
          <w:tcPr>
            <w:tcW w:w="2343" w:type="dxa"/>
            <w:gridSpan w:val="5"/>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p>
        </w:tc>
        <w:tc>
          <w:tcPr>
            <w:tcW w:w="1170" w:type="dxa"/>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p>
        </w:tc>
      </w:tr>
      <w:tr w:rsidR="00CF5459" w:rsidRPr="00CF5459" w:rsidTr="00F5414B">
        <w:trPr>
          <w:gridAfter w:val="1"/>
          <w:wAfter w:w="220" w:type="dxa"/>
          <w:cantSplit/>
          <w:trHeight w:val="340"/>
        </w:trPr>
        <w:tc>
          <w:tcPr>
            <w:tcW w:w="6476" w:type="dxa"/>
            <w:gridSpan w:val="12"/>
            <w:tcBorders>
              <w:top w:val="nil"/>
              <w:left w:val="nil"/>
              <w:bottom w:val="nil"/>
              <w:right w:val="nil"/>
            </w:tcBorders>
            <w:tcMar>
              <w:top w:w="0" w:type="dxa"/>
              <w:left w:w="0" w:type="dxa"/>
              <w:bottom w:w="0" w:type="dxa"/>
              <w:right w:w="0" w:type="dxa"/>
            </w:tcMar>
          </w:tcPr>
          <w:p w:rsidR="00CF5459" w:rsidRPr="00CF5459" w:rsidRDefault="00CF5459" w:rsidP="00CF5459">
            <w:pPr>
              <w:numPr>
                <w:ilvl w:val="0"/>
                <w:numId w:val="6"/>
              </w:numPr>
              <w:tabs>
                <w:tab w:val="left" w:pos="5040"/>
              </w:tabs>
              <w:spacing w:before="60" w:after="60"/>
              <w:ind w:hanging="360"/>
              <w:rPr>
                <w:rFonts w:ascii="Wingdings" w:eastAsia="ヒラギノ角ゴ Pro W3" w:hAnsi="Wingdings" w:cs="Times New Roman"/>
                <w:color w:val="000000"/>
                <w:sz w:val="19"/>
                <w:szCs w:val="20"/>
                <w:lang w:val="en-GB" w:eastAsia="en-CA"/>
              </w:rPr>
            </w:pPr>
          </w:p>
        </w:tc>
        <w:tc>
          <w:tcPr>
            <w:tcW w:w="2343" w:type="dxa"/>
            <w:gridSpan w:val="5"/>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c>
          <w:tcPr>
            <w:tcW w:w="1170" w:type="dxa"/>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40"/>
        </w:trPr>
        <w:tc>
          <w:tcPr>
            <w:tcW w:w="6476" w:type="dxa"/>
            <w:gridSpan w:val="12"/>
            <w:tcBorders>
              <w:top w:val="nil"/>
              <w:left w:val="nil"/>
              <w:bottom w:val="nil"/>
              <w:right w:val="nil"/>
            </w:tcBorders>
            <w:tcMar>
              <w:top w:w="0" w:type="dxa"/>
              <w:left w:w="0" w:type="dxa"/>
              <w:bottom w:w="0" w:type="dxa"/>
              <w:right w:w="0" w:type="dxa"/>
            </w:tcMar>
          </w:tcPr>
          <w:p w:rsidR="00CF5459" w:rsidRPr="00CF5459" w:rsidRDefault="00CF5459" w:rsidP="00CF5459">
            <w:pPr>
              <w:numPr>
                <w:ilvl w:val="0"/>
                <w:numId w:val="7"/>
              </w:numPr>
              <w:tabs>
                <w:tab w:val="left" w:pos="5040"/>
              </w:tabs>
              <w:spacing w:before="60" w:after="60"/>
              <w:ind w:hanging="360"/>
              <w:rPr>
                <w:rFonts w:ascii="Wingdings" w:eastAsia="ヒラギノ角ゴ Pro W3" w:hAnsi="Wingdings" w:cs="Times New Roman"/>
                <w:color w:val="000000"/>
                <w:sz w:val="19"/>
                <w:szCs w:val="20"/>
                <w:lang w:val="en-GB" w:eastAsia="en-CA"/>
              </w:rPr>
            </w:pPr>
          </w:p>
        </w:tc>
        <w:tc>
          <w:tcPr>
            <w:tcW w:w="2343" w:type="dxa"/>
            <w:gridSpan w:val="5"/>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c>
          <w:tcPr>
            <w:tcW w:w="1170" w:type="dxa"/>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40"/>
        </w:trPr>
        <w:tc>
          <w:tcPr>
            <w:tcW w:w="6476" w:type="dxa"/>
            <w:gridSpan w:val="12"/>
            <w:tcBorders>
              <w:top w:val="nil"/>
              <w:left w:val="nil"/>
              <w:bottom w:val="nil"/>
              <w:right w:val="nil"/>
            </w:tcBorders>
            <w:tcMar>
              <w:top w:w="0" w:type="dxa"/>
              <w:left w:w="0" w:type="dxa"/>
              <w:bottom w:w="0" w:type="dxa"/>
              <w:right w:w="0" w:type="dxa"/>
            </w:tcMar>
          </w:tcPr>
          <w:p w:rsidR="00CF5459" w:rsidRPr="00CF5459" w:rsidRDefault="00CF5459" w:rsidP="00CF5459">
            <w:pPr>
              <w:numPr>
                <w:ilvl w:val="0"/>
                <w:numId w:val="8"/>
              </w:numPr>
              <w:tabs>
                <w:tab w:val="left" w:pos="5040"/>
              </w:tabs>
              <w:spacing w:before="60" w:after="60"/>
              <w:ind w:hanging="360"/>
              <w:rPr>
                <w:rFonts w:ascii="Wingdings" w:eastAsia="ヒラギノ角ゴ Pro W3" w:hAnsi="Wingdings" w:cs="Times New Roman"/>
                <w:color w:val="000000"/>
                <w:sz w:val="19"/>
                <w:szCs w:val="20"/>
                <w:lang w:val="en-GB" w:eastAsia="en-CA"/>
              </w:rPr>
            </w:pPr>
          </w:p>
        </w:tc>
        <w:tc>
          <w:tcPr>
            <w:tcW w:w="2343" w:type="dxa"/>
            <w:gridSpan w:val="5"/>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c>
          <w:tcPr>
            <w:tcW w:w="1170" w:type="dxa"/>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40"/>
        </w:trPr>
        <w:tc>
          <w:tcPr>
            <w:tcW w:w="6476" w:type="dxa"/>
            <w:gridSpan w:val="12"/>
            <w:tcBorders>
              <w:top w:val="nil"/>
              <w:left w:val="nil"/>
              <w:bottom w:val="single" w:sz="4" w:space="0" w:color="000000"/>
              <w:right w:val="nil"/>
            </w:tcBorders>
            <w:tcMar>
              <w:top w:w="0" w:type="dxa"/>
              <w:left w:w="0" w:type="dxa"/>
              <w:bottom w:w="0" w:type="dxa"/>
              <w:right w:w="0" w:type="dxa"/>
            </w:tcMar>
          </w:tcPr>
          <w:p w:rsidR="00CF5459" w:rsidRPr="00CF5459" w:rsidRDefault="00CF5459" w:rsidP="00CF5459">
            <w:pPr>
              <w:numPr>
                <w:ilvl w:val="0"/>
                <w:numId w:val="9"/>
              </w:numPr>
              <w:tabs>
                <w:tab w:val="left" w:pos="5040"/>
              </w:tabs>
              <w:spacing w:before="60" w:after="60"/>
              <w:ind w:hanging="360"/>
              <w:rPr>
                <w:rFonts w:ascii="Wingdings" w:eastAsia="ヒラギノ角ゴ Pro W3" w:hAnsi="Wingdings" w:cs="Times New Roman"/>
                <w:color w:val="000000"/>
                <w:sz w:val="19"/>
                <w:szCs w:val="20"/>
                <w:lang w:val="en-GB" w:eastAsia="en-CA"/>
              </w:rPr>
            </w:pPr>
          </w:p>
        </w:tc>
        <w:tc>
          <w:tcPr>
            <w:tcW w:w="2343" w:type="dxa"/>
            <w:gridSpan w:val="5"/>
            <w:tcBorders>
              <w:top w:val="nil"/>
              <w:left w:val="nil"/>
              <w:bottom w:val="single" w:sz="4" w:space="0" w:color="000000"/>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c>
          <w:tcPr>
            <w:tcW w:w="1170" w:type="dxa"/>
            <w:tcBorders>
              <w:top w:val="nil"/>
              <w:left w:val="nil"/>
              <w:bottom w:val="single" w:sz="4" w:space="0" w:color="000000"/>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230"/>
        </w:trPr>
        <w:tc>
          <w:tcPr>
            <w:tcW w:w="9989" w:type="dxa"/>
            <w:gridSpan w:val="18"/>
            <w:tcBorders>
              <w:top w:val="single" w:sz="4" w:space="0" w:color="000000"/>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220"/>
        </w:trPr>
        <w:tc>
          <w:tcPr>
            <w:tcW w:w="9989" w:type="dxa"/>
            <w:gridSpan w:val="18"/>
            <w:tcBorders>
              <w:top w:val="nil"/>
              <w:left w:val="nil"/>
              <w:bottom w:val="single" w:sz="4" w:space="0" w:color="000000"/>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230"/>
        </w:trPr>
        <w:tc>
          <w:tcPr>
            <w:tcW w:w="9989" w:type="dxa"/>
            <w:gridSpan w:val="18"/>
            <w:tcBorders>
              <w:top w:val="single" w:sz="4" w:space="0" w:color="000000"/>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340"/>
        </w:trPr>
        <w:tc>
          <w:tcPr>
            <w:tcW w:w="1370" w:type="dxa"/>
            <w:gridSpan w:val="3"/>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 xml:space="preserve">Agenda item: </w:t>
            </w:r>
          </w:p>
        </w:tc>
        <w:tc>
          <w:tcPr>
            <w:tcW w:w="4969" w:type="dxa"/>
            <w:gridSpan w:val="7"/>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 xml:space="preserve">Discussed project responsibilities </w:t>
            </w:r>
          </w:p>
        </w:tc>
        <w:tc>
          <w:tcPr>
            <w:tcW w:w="1506" w:type="dxa"/>
            <w:gridSpan w:val="6"/>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 xml:space="preserve">Presenter: </w:t>
            </w:r>
          </w:p>
        </w:tc>
        <w:tc>
          <w:tcPr>
            <w:tcW w:w="2144" w:type="dxa"/>
            <w:gridSpan w:val="2"/>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Peter Grypma</w:t>
            </w:r>
          </w:p>
        </w:tc>
      </w:tr>
      <w:tr w:rsidR="00CF5459" w:rsidRPr="00CF5459" w:rsidTr="00F5414B">
        <w:trPr>
          <w:gridAfter w:val="1"/>
          <w:wAfter w:w="220" w:type="dxa"/>
          <w:cantSplit/>
          <w:trHeight w:val="320"/>
        </w:trPr>
        <w:tc>
          <w:tcPr>
            <w:tcW w:w="1370" w:type="dxa"/>
            <w:gridSpan w:val="3"/>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r w:rsidRPr="00CF5459">
              <w:rPr>
                <w:rFonts w:ascii="Arial Bold" w:eastAsia="ヒラギノ角ゴ Pro W3" w:hAnsi="Arial Bold" w:cs="Times New Roman"/>
                <w:color w:val="000000"/>
                <w:sz w:val="19"/>
                <w:szCs w:val="20"/>
                <w:lang w:val="en-GB" w:eastAsia="en-CA"/>
              </w:rPr>
              <w:t>Discussion:</w:t>
            </w:r>
          </w:p>
        </w:tc>
        <w:tc>
          <w:tcPr>
            <w:tcW w:w="8619" w:type="dxa"/>
            <w:gridSpan w:val="15"/>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CF5459" w:rsidRPr="00CF5459" w:rsidTr="00F5414B">
        <w:trPr>
          <w:gridAfter w:val="1"/>
          <w:wAfter w:w="220" w:type="dxa"/>
          <w:cantSplit/>
          <w:trHeight w:val="1020"/>
        </w:trPr>
        <w:tc>
          <w:tcPr>
            <w:tcW w:w="9989" w:type="dxa"/>
            <w:gridSpan w:val="18"/>
            <w:tcBorders>
              <w:top w:val="nil"/>
              <w:left w:val="nil"/>
              <w:bottom w:val="nil"/>
              <w:right w:val="nil"/>
            </w:tcBorders>
            <w:tcMar>
              <w:top w:w="0" w:type="dxa"/>
              <w:left w:w="0" w:type="dxa"/>
              <w:bottom w:w="0" w:type="dxa"/>
              <w:right w:w="0" w:type="dxa"/>
            </w:tcMar>
            <w:hideMark/>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Chris Hobbs as main developer</w:t>
            </w:r>
          </w:p>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Peter Grypma as project manager</w:t>
            </w:r>
          </w:p>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David as graphics specialist</w:t>
            </w:r>
          </w:p>
          <w:p w:rsidR="00CF5459" w:rsidRPr="00CF5459" w:rsidRDefault="00CF5459" w:rsidP="00CF5459">
            <w:pPr>
              <w:spacing w:before="60" w:after="60"/>
              <w:rPr>
                <w:rFonts w:ascii="Arial" w:eastAsia="ヒラギノ角ゴ Pro W3" w:hAnsi="Arial" w:cs="Times New Roman"/>
                <w:color w:val="000000"/>
                <w:sz w:val="19"/>
                <w:szCs w:val="20"/>
                <w:lang w:val="en-GB" w:eastAsia="en-CA"/>
              </w:rPr>
            </w:pPr>
            <w:r w:rsidRPr="00CF5459">
              <w:rPr>
                <w:rFonts w:ascii="Arial" w:eastAsia="ヒラギノ角ゴ Pro W3" w:hAnsi="Arial" w:cs="Times New Roman"/>
                <w:color w:val="000000"/>
                <w:sz w:val="19"/>
                <w:szCs w:val="20"/>
                <w:lang w:val="en-GB" w:eastAsia="en-CA"/>
              </w:rPr>
              <w:t xml:space="preserve">Hizkia as main documentation member </w:t>
            </w:r>
          </w:p>
        </w:tc>
      </w:tr>
      <w:tr w:rsidR="00CF5459" w:rsidRPr="00CF5459" w:rsidTr="00F5414B">
        <w:trPr>
          <w:gridAfter w:val="1"/>
          <w:wAfter w:w="220" w:type="dxa"/>
          <w:cantSplit/>
          <w:trHeight w:val="320"/>
        </w:trPr>
        <w:tc>
          <w:tcPr>
            <w:tcW w:w="1320" w:type="dxa"/>
            <w:gridSpan w:val="2"/>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Bold" w:eastAsia="ヒラギノ角ゴ Pro W3" w:hAnsi="Arial Bold" w:cs="Times New Roman"/>
                <w:color w:val="000000"/>
                <w:sz w:val="19"/>
                <w:szCs w:val="20"/>
                <w:lang w:val="en-GB" w:eastAsia="en-CA"/>
              </w:rPr>
            </w:pPr>
          </w:p>
        </w:tc>
        <w:tc>
          <w:tcPr>
            <w:tcW w:w="8669" w:type="dxa"/>
            <w:gridSpan w:val="16"/>
            <w:tcBorders>
              <w:top w:val="nil"/>
              <w:left w:val="nil"/>
              <w:bottom w:val="nil"/>
              <w:right w:val="nil"/>
            </w:tcBorders>
            <w:tcMar>
              <w:top w:w="0" w:type="dxa"/>
              <w:left w:w="0" w:type="dxa"/>
              <w:bottom w:w="0" w:type="dxa"/>
              <w:right w:w="0" w:type="dxa"/>
            </w:tcMar>
          </w:tcPr>
          <w:p w:rsidR="00CF5459" w:rsidRPr="00CF5459" w:rsidRDefault="00CF5459" w:rsidP="00CF5459">
            <w:pPr>
              <w:spacing w:before="60" w:after="60"/>
              <w:rPr>
                <w:rFonts w:ascii="Arial" w:eastAsia="ヒラギノ角ゴ Pro W3" w:hAnsi="Arial" w:cs="Times New Roman"/>
                <w:color w:val="000000"/>
                <w:sz w:val="19"/>
                <w:szCs w:val="20"/>
                <w:lang w:val="en-GB" w:eastAsia="en-CA"/>
              </w:rPr>
            </w:pPr>
          </w:p>
        </w:tc>
      </w:tr>
      <w:tr w:rsidR="00F5414B" w:rsidRPr="00F5414B" w:rsidTr="00F5414B">
        <w:trPr>
          <w:cantSplit/>
          <w:trHeight w:val="305"/>
        </w:trPr>
        <w:tc>
          <w:tcPr>
            <w:tcW w:w="10209" w:type="dxa"/>
            <w:gridSpan w:val="19"/>
            <w:tcBorders>
              <w:top w:val="single" w:sz="6" w:space="0" w:color="000000"/>
              <w:left w:val="single" w:sz="6" w:space="0" w:color="000000"/>
              <w:bottom w:val="nil"/>
              <w:right w:val="single" w:sz="6" w:space="0" w:color="000000"/>
            </w:tcBorders>
            <w:shd w:val="clear" w:color="auto" w:fill="E5E5E5"/>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US"/>
              </w:rPr>
            </w:pPr>
          </w:p>
        </w:tc>
      </w:tr>
      <w:tr w:rsidR="00F5414B" w:rsidRPr="00F5414B" w:rsidTr="00F5414B">
        <w:trPr>
          <w:cantSplit/>
          <w:trHeight w:val="860"/>
        </w:trPr>
        <w:tc>
          <w:tcPr>
            <w:tcW w:w="4083" w:type="dxa"/>
            <w:gridSpan w:val="6"/>
            <w:tcBorders>
              <w:top w:val="nil"/>
              <w:left w:val="single" w:sz="6" w:space="0" w:color="000000"/>
              <w:bottom w:val="nil"/>
              <w:right w:val="nil"/>
            </w:tcBorders>
            <w:shd w:val="clear" w:color="auto" w:fill="E5E5E5"/>
            <w:tcMar>
              <w:top w:w="0" w:type="dxa"/>
              <w:left w:w="0" w:type="dxa"/>
              <w:bottom w:w="0" w:type="dxa"/>
              <w:right w:w="0" w:type="dxa"/>
            </w:tcMar>
            <w:hideMark/>
          </w:tcPr>
          <w:p w:rsidR="006858D2"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Group A Team Meeting Agenda</w:t>
            </w:r>
          </w:p>
        </w:tc>
        <w:tc>
          <w:tcPr>
            <w:tcW w:w="6126" w:type="dxa"/>
            <w:gridSpan w:val="13"/>
            <w:tcBorders>
              <w:top w:val="nil"/>
              <w:left w:val="nil"/>
              <w:bottom w:val="nil"/>
              <w:right w:val="single" w:sz="6" w:space="0" w:color="000000"/>
            </w:tcBorders>
            <w:shd w:val="clear" w:color="auto" w:fill="E5E5E5"/>
            <w:tcMar>
              <w:top w:w="0" w:type="dxa"/>
              <w:left w:w="0" w:type="dxa"/>
              <w:bottom w:w="0" w:type="dxa"/>
              <w:right w:w="0" w:type="dxa"/>
            </w:tcMar>
            <w:hideMark/>
          </w:tcPr>
          <w:p w:rsidR="00F5414B"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DATE: 14 Sept 2012</w:t>
            </w:r>
          </w:p>
          <w:p w:rsidR="00F5414B"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0930 AM - 10:00AM</w:t>
            </w:r>
          </w:p>
          <w:p w:rsidR="006858D2"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LOCATION: NEU 20</w:t>
            </w:r>
          </w:p>
        </w:tc>
      </w:tr>
      <w:tr w:rsidR="00F5414B" w:rsidRPr="00F5414B" w:rsidTr="00F5414B">
        <w:trPr>
          <w:cantSplit/>
          <w:trHeight w:val="200"/>
        </w:trPr>
        <w:tc>
          <w:tcPr>
            <w:tcW w:w="10209" w:type="dxa"/>
            <w:gridSpan w:val="19"/>
            <w:tcBorders>
              <w:top w:val="nil"/>
              <w:left w:val="single" w:sz="6" w:space="0" w:color="000000"/>
              <w:bottom w:val="single" w:sz="6" w:space="0" w:color="000000"/>
              <w:right w:val="single" w:sz="6" w:space="0" w:color="000000"/>
            </w:tcBorders>
            <w:shd w:val="clear" w:color="auto" w:fill="E5E5E5"/>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US"/>
              </w:rPr>
            </w:pPr>
          </w:p>
        </w:tc>
      </w:tr>
      <w:tr w:rsidR="00F5414B" w:rsidRPr="00F5414B" w:rsidTr="00F5414B">
        <w:trPr>
          <w:cantSplit/>
          <w:trHeight w:val="305"/>
        </w:trPr>
        <w:tc>
          <w:tcPr>
            <w:tcW w:w="10209" w:type="dxa"/>
            <w:gridSpan w:val="19"/>
            <w:tcBorders>
              <w:top w:val="single" w:sz="6" w:space="0" w:color="000000"/>
              <w:left w:val="single" w:sz="6" w:space="0" w:color="000000"/>
              <w:bottom w:val="nil"/>
              <w:right w:val="single" w:sz="6" w:space="0" w:color="000000"/>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US"/>
              </w:rPr>
            </w:pPr>
          </w:p>
        </w:tc>
      </w:tr>
      <w:tr w:rsidR="00F5414B" w:rsidRPr="00F5414B" w:rsidTr="00F5414B">
        <w:trPr>
          <w:cantSplit/>
          <w:trHeight w:val="280"/>
        </w:trPr>
        <w:tc>
          <w:tcPr>
            <w:tcW w:w="2041" w:type="dxa"/>
            <w:gridSpan w:val="5"/>
            <w:tcBorders>
              <w:top w:val="nil"/>
              <w:left w:val="single" w:sz="6" w:space="0" w:color="000000"/>
              <w:bottom w:val="nil"/>
              <w:right w:val="nil"/>
            </w:tcBorders>
            <w:tcMar>
              <w:top w:w="0" w:type="dxa"/>
              <w:left w:w="0" w:type="dxa"/>
              <w:bottom w:w="0" w:type="dxa"/>
              <w:right w:w="0" w:type="dxa"/>
            </w:tcMar>
            <w:hideMark/>
          </w:tcPr>
          <w:p w:rsidR="00F5414B"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Meeting called by:</w:t>
            </w:r>
          </w:p>
        </w:tc>
        <w:tc>
          <w:tcPr>
            <w:tcW w:w="2042" w:type="dxa"/>
            <w:tcBorders>
              <w:top w:val="nil"/>
              <w:left w:val="nil"/>
              <w:bottom w:val="nil"/>
              <w:right w:val="nil"/>
            </w:tcBorders>
            <w:tcMar>
              <w:top w:w="0" w:type="dxa"/>
              <w:left w:w="0" w:type="dxa"/>
              <w:bottom w:w="0" w:type="dxa"/>
              <w:right w:w="0" w:type="dxa"/>
            </w:tcMar>
            <w:hideMark/>
          </w:tcPr>
          <w:p w:rsidR="006858D2"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Peter Grypma</w:t>
            </w:r>
          </w:p>
        </w:tc>
        <w:tc>
          <w:tcPr>
            <w:tcW w:w="2041" w:type="dxa"/>
            <w:gridSpan w:val="2"/>
            <w:tcBorders>
              <w:top w:val="nil"/>
              <w:left w:val="nil"/>
              <w:bottom w:val="nil"/>
              <w:right w:val="nil"/>
            </w:tcBorders>
            <w:tcMar>
              <w:top w:w="0" w:type="dxa"/>
              <w:left w:w="0" w:type="dxa"/>
              <w:bottom w:w="0" w:type="dxa"/>
              <w:right w:w="0" w:type="dxa"/>
            </w:tcMar>
            <w:hideMark/>
          </w:tcPr>
          <w:p w:rsidR="00F5414B"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Type of meeting:</w:t>
            </w:r>
          </w:p>
        </w:tc>
        <w:tc>
          <w:tcPr>
            <w:tcW w:w="4085" w:type="dxa"/>
            <w:gridSpan w:val="11"/>
            <w:tcBorders>
              <w:top w:val="nil"/>
              <w:left w:val="nil"/>
              <w:bottom w:val="nil"/>
              <w:right w:val="single" w:sz="6" w:space="0" w:color="000000"/>
            </w:tcBorders>
            <w:tcMar>
              <w:top w:w="0" w:type="dxa"/>
              <w:left w:w="0" w:type="dxa"/>
              <w:bottom w:w="0" w:type="dxa"/>
              <w:right w:w="0" w:type="dxa"/>
            </w:tcMar>
            <w:hideMark/>
          </w:tcPr>
          <w:p w:rsidR="006858D2"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Planning</w:t>
            </w:r>
          </w:p>
        </w:tc>
      </w:tr>
      <w:tr w:rsidR="00F5414B" w:rsidRPr="00F5414B" w:rsidTr="00F5414B">
        <w:trPr>
          <w:cantSplit/>
          <w:trHeight w:val="280"/>
        </w:trPr>
        <w:tc>
          <w:tcPr>
            <w:tcW w:w="2041" w:type="dxa"/>
            <w:gridSpan w:val="5"/>
            <w:tcBorders>
              <w:top w:val="nil"/>
              <w:left w:val="single" w:sz="6" w:space="0" w:color="000000"/>
              <w:bottom w:val="nil"/>
              <w:right w:val="nil"/>
            </w:tcBorders>
            <w:tcMar>
              <w:top w:w="0" w:type="dxa"/>
              <w:left w:w="0" w:type="dxa"/>
              <w:bottom w:w="0" w:type="dxa"/>
              <w:right w:w="0" w:type="dxa"/>
            </w:tcMar>
            <w:hideMark/>
          </w:tcPr>
          <w:p w:rsidR="00F5414B"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Facilitator:</w:t>
            </w:r>
          </w:p>
        </w:tc>
        <w:tc>
          <w:tcPr>
            <w:tcW w:w="2042" w:type="dxa"/>
            <w:tcBorders>
              <w:top w:val="nil"/>
              <w:left w:val="nil"/>
              <w:bottom w:val="nil"/>
              <w:right w:val="nil"/>
            </w:tcBorders>
            <w:tcMar>
              <w:top w:w="0" w:type="dxa"/>
              <w:left w:w="0" w:type="dxa"/>
              <w:bottom w:w="0" w:type="dxa"/>
              <w:right w:w="0" w:type="dxa"/>
            </w:tcMar>
            <w:hideMark/>
          </w:tcPr>
          <w:p w:rsidR="006858D2"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Peter Grypma</w:t>
            </w:r>
          </w:p>
        </w:tc>
        <w:tc>
          <w:tcPr>
            <w:tcW w:w="2041" w:type="dxa"/>
            <w:gridSpan w:val="2"/>
            <w:tcBorders>
              <w:top w:val="nil"/>
              <w:left w:val="nil"/>
              <w:bottom w:val="nil"/>
              <w:right w:val="nil"/>
            </w:tcBorders>
            <w:tcMar>
              <w:top w:w="0" w:type="dxa"/>
              <w:left w:w="0" w:type="dxa"/>
              <w:bottom w:w="0" w:type="dxa"/>
              <w:right w:w="0" w:type="dxa"/>
            </w:tcMar>
            <w:hideMark/>
          </w:tcPr>
          <w:p w:rsidR="00F5414B"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Note taker:</w:t>
            </w:r>
          </w:p>
        </w:tc>
        <w:tc>
          <w:tcPr>
            <w:tcW w:w="4085" w:type="dxa"/>
            <w:gridSpan w:val="11"/>
            <w:tcBorders>
              <w:top w:val="nil"/>
              <w:left w:val="nil"/>
              <w:bottom w:val="nil"/>
              <w:right w:val="single" w:sz="6" w:space="0" w:color="000000"/>
            </w:tcBorders>
            <w:tcMar>
              <w:top w:w="0" w:type="dxa"/>
              <w:left w:w="0" w:type="dxa"/>
              <w:bottom w:w="0" w:type="dxa"/>
              <w:right w:w="0" w:type="dxa"/>
            </w:tcMar>
            <w:hideMark/>
          </w:tcPr>
          <w:p w:rsidR="006858D2"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Chris Hobbs</w:t>
            </w:r>
          </w:p>
        </w:tc>
      </w:tr>
      <w:tr w:rsidR="00F5414B" w:rsidRPr="00F5414B" w:rsidTr="00F5414B">
        <w:trPr>
          <w:cantSplit/>
          <w:trHeight w:val="280"/>
        </w:trPr>
        <w:tc>
          <w:tcPr>
            <w:tcW w:w="2041" w:type="dxa"/>
            <w:gridSpan w:val="5"/>
            <w:tcBorders>
              <w:top w:val="nil"/>
              <w:left w:val="single" w:sz="6" w:space="0" w:color="000000"/>
              <w:bottom w:val="nil"/>
              <w:right w:val="nil"/>
            </w:tcBorders>
            <w:tcMar>
              <w:top w:w="0" w:type="dxa"/>
              <w:left w:w="0" w:type="dxa"/>
              <w:bottom w:w="0" w:type="dxa"/>
              <w:right w:w="0" w:type="dxa"/>
            </w:tcMar>
            <w:hideMark/>
          </w:tcPr>
          <w:p w:rsidR="00F5414B"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Timekeeper:</w:t>
            </w:r>
          </w:p>
        </w:tc>
        <w:tc>
          <w:tcPr>
            <w:tcW w:w="2042" w:type="dxa"/>
            <w:tcBorders>
              <w:top w:val="nil"/>
              <w:left w:val="nil"/>
              <w:bottom w:val="nil"/>
              <w:right w:val="nil"/>
            </w:tcBorders>
            <w:tcMar>
              <w:top w:w="0" w:type="dxa"/>
              <w:left w:w="0" w:type="dxa"/>
              <w:bottom w:w="0" w:type="dxa"/>
              <w:right w:w="0" w:type="dxa"/>
            </w:tcMar>
            <w:hideMark/>
          </w:tcPr>
          <w:p w:rsidR="006858D2"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David Woo</w:t>
            </w:r>
          </w:p>
        </w:tc>
        <w:tc>
          <w:tcPr>
            <w:tcW w:w="2041" w:type="dxa"/>
            <w:gridSpan w:val="2"/>
            <w:tcBorders>
              <w:top w:val="nil"/>
              <w:left w:val="nil"/>
              <w:bottom w:val="nil"/>
              <w:right w:val="nil"/>
            </w:tcBorders>
            <w:tcMar>
              <w:top w:w="0" w:type="dxa"/>
              <w:left w:w="0" w:type="dxa"/>
              <w:bottom w:w="0" w:type="dxa"/>
              <w:right w:w="0" w:type="dxa"/>
            </w:tcMar>
          </w:tcPr>
          <w:p w:rsidR="00F5414B" w:rsidRPr="00F5414B" w:rsidRDefault="00F5414B" w:rsidP="00F5414B">
            <w:pPr>
              <w:spacing w:line="480" w:lineRule="auto"/>
              <w:rPr>
                <w:rFonts w:ascii="Times New Roman" w:hAnsi="Times New Roman" w:cs="Times New Roman"/>
                <w:sz w:val="24"/>
                <w:szCs w:val="24"/>
                <w:lang w:val="en-US"/>
              </w:rPr>
            </w:pPr>
          </w:p>
        </w:tc>
        <w:tc>
          <w:tcPr>
            <w:tcW w:w="4085" w:type="dxa"/>
            <w:gridSpan w:val="11"/>
            <w:tcBorders>
              <w:top w:val="nil"/>
              <w:left w:val="nil"/>
              <w:bottom w:val="nil"/>
              <w:right w:val="single" w:sz="6" w:space="0" w:color="000000"/>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US"/>
              </w:rPr>
            </w:pPr>
          </w:p>
        </w:tc>
      </w:tr>
      <w:tr w:rsidR="00F5414B" w:rsidRPr="00F5414B" w:rsidTr="00F5414B">
        <w:trPr>
          <w:cantSplit/>
          <w:trHeight w:val="200"/>
        </w:trPr>
        <w:tc>
          <w:tcPr>
            <w:tcW w:w="10209" w:type="dxa"/>
            <w:gridSpan w:val="19"/>
            <w:tcBorders>
              <w:top w:val="nil"/>
              <w:left w:val="single" w:sz="6" w:space="0" w:color="000000"/>
              <w:bottom w:val="single" w:sz="6" w:space="0" w:color="000000"/>
              <w:right w:val="single" w:sz="6" w:space="0" w:color="000000"/>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US"/>
              </w:rPr>
            </w:pPr>
          </w:p>
        </w:tc>
      </w:tr>
      <w:tr w:rsidR="00F5414B" w:rsidRPr="00F5414B" w:rsidTr="00F5414B">
        <w:trPr>
          <w:cantSplit/>
          <w:trHeight w:val="305"/>
        </w:trPr>
        <w:tc>
          <w:tcPr>
            <w:tcW w:w="10209" w:type="dxa"/>
            <w:gridSpan w:val="19"/>
            <w:tcBorders>
              <w:top w:val="single" w:sz="6" w:space="0" w:color="000000"/>
              <w:left w:val="single" w:sz="6" w:space="0" w:color="000000"/>
              <w:bottom w:val="nil"/>
              <w:right w:val="single" w:sz="6" w:space="0" w:color="000000"/>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US"/>
              </w:rPr>
            </w:pPr>
          </w:p>
        </w:tc>
      </w:tr>
      <w:tr w:rsidR="00F5414B" w:rsidRPr="00F5414B" w:rsidTr="00F5414B">
        <w:trPr>
          <w:cantSplit/>
          <w:trHeight w:val="280"/>
        </w:trPr>
        <w:tc>
          <w:tcPr>
            <w:tcW w:w="2041" w:type="dxa"/>
            <w:gridSpan w:val="5"/>
            <w:tcBorders>
              <w:top w:val="nil"/>
              <w:left w:val="single" w:sz="6" w:space="0" w:color="000000"/>
              <w:bottom w:val="nil"/>
              <w:right w:val="nil"/>
            </w:tcBorders>
            <w:tcMar>
              <w:top w:w="0" w:type="dxa"/>
              <w:left w:w="0" w:type="dxa"/>
              <w:bottom w:w="0" w:type="dxa"/>
              <w:right w:w="0" w:type="dxa"/>
            </w:tcMar>
            <w:hideMark/>
          </w:tcPr>
          <w:p w:rsidR="00F5414B"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Attendees:</w:t>
            </w:r>
          </w:p>
        </w:tc>
        <w:tc>
          <w:tcPr>
            <w:tcW w:w="8168" w:type="dxa"/>
            <w:gridSpan w:val="14"/>
            <w:tcBorders>
              <w:top w:val="nil"/>
              <w:left w:val="nil"/>
              <w:bottom w:val="nil"/>
              <w:right w:val="single" w:sz="6" w:space="0" w:color="000000"/>
            </w:tcBorders>
            <w:tcMar>
              <w:top w:w="0" w:type="dxa"/>
              <w:left w:w="0" w:type="dxa"/>
              <w:bottom w:w="0" w:type="dxa"/>
              <w:right w:w="0" w:type="dxa"/>
            </w:tcMar>
            <w:hideMark/>
          </w:tcPr>
          <w:p w:rsidR="006858D2"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Peter Grypma, Chris Hobbs, David Woo</w:t>
            </w:r>
          </w:p>
        </w:tc>
      </w:tr>
      <w:tr w:rsidR="00F5414B" w:rsidRPr="00F5414B" w:rsidTr="00F5414B">
        <w:trPr>
          <w:cantSplit/>
          <w:trHeight w:val="280"/>
        </w:trPr>
        <w:tc>
          <w:tcPr>
            <w:tcW w:w="2041" w:type="dxa"/>
            <w:gridSpan w:val="5"/>
            <w:tcBorders>
              <w:top w:val="nil"/>
              <w:left w:val="single" w:sz="6" w:space="0" w:color="000000"/>
              <w:bottom w:val="nil"/>
              <w:right w:val="nil"/>
            </w:tcBorders>
            <w:tcMar>
              <w:top w:w="0" w:type="dxa"/>
              <w:left w:w="0" w:type="dxa"/>
              <w:bottom w:w="0" w:type="dxa"/>
              <w:right w:w="0" w:type="dxa"/>
            </w:tcMar>
            <w:hideMark/>
          </w:tcPr>
          <w:p w:rsidR="00F5414B"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Please read:</w:t>
            </w:r>
          </w:p>
        </w:tc>
        <w:tc>
          <w:tcPr>
            <w:tcW w:w="8168" w:type="dxa"/>
            <w:gridSpan w:val="14"/>
            <w:tcBorders>
              <w:top w:val="nil"/>
              <w:left w:val="nil"/>
              <w:bottom w:val="nil"/>
              <w:right w:val="single" w:sz="6" w:space="0" w:color="000000"/>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US"/>
              </w:rPr>
            </w:pPr>
          </w:p>
        </w:tc>
      </w:tr>
      <w:tr w:rsidR="00F5414B" w:rsidRPr="00F5414B" w:rsidTr="00F5414B">
        <w:trPr>
          <w:cantSplit/>
          <w:trHeight w:val="280"/>
        </w:trPr>
        <w:tc>
          <w:tcPr>
            <w:tcW w:w="2041" w:type="dxa"/>
            <w:gridSpan w:val="5"/>
            <w:tcBorders>
              <w:top w:val="nil"/>
              <w:left w:val="single" w:sz="6" w:space="0" w:color="000000"/>
              <w:bottom w:val="nil"/>
              <w:right w:val="nil"/>
            </w:tcBorders>
            <w:tcMar>
              <w:top w:w="0" w:type="dxa"/>
              <w:left w:w="0" w:type="dxa"/>
              <w:bottom w:w="0" w:type="dxa"/>
              <w:right w:w="0" w:type="dxa"/>
            </w:tcMar>
            <w:hideMark/>
          </w:tcPr>
          <w:p w:rsidR="00F5414B"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Please bring:</w:t>
            </w:r>
          </w:p>
        </w:tc>
        <w:tc>
          <w:tcPr>
            <w:tcW w:w="8168" w:type="dxa"/>
            <w:gridSpan w:val="14"/>
            <w:tcBorders>
              <w:top w:val="nil"/>
              <w:left w:val="nil"/>
              <w:bottom w:val="nil"/>
              <w:right w:val="single" w:sz="6" w:space="0" w:color="000000"/>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US"/>
              </w:rPr>
            </w:pPr>
          </w:p>
        </w:tc>
      </w:tr>
      <w:tr w:rsidR="00F5414B" w:rsidRPr="00F5414B" w:rsidTr="00F5414B">
        <w:trPr>
          <w:cantSplit/>
          <w:trHeight w:val="200"/>
        </w:trPr>
        <w:tc>
          <w:tcPr>
            <w:tcW w:w="10209" w:type="dxa"/>
            <w:gridSpan w:val="19"/>
            <w:tcBorders>
              <w:top w:val="nil"/>
              <w:left w:val="single" w:sz="6" w:space="0" w:color="000000"/>
              <w:bottom w:val="single" w:sz="6" w:space="0" w:color="000000"/>
              <w:right w:val="single" w:sz="6" w:space="0" w:color="000000"/>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US"/>
              </w:rPr>
            </w:pPr>
          </w:p>
        </w:tc>
      </w:tr>
      <w:tr w:rsidR="00F5414B" w:rsidRPr="00F5414B" w:rsidTr="00F5414B">
        <w:trPr>
          <w:cantSplit/>
          <w:trHeight w:val="465"/>
        </w:trPr>
        <w:tc>
          <w:tcPr>
            <w:tcW w:w="10209" w:type="dxa"/>
            <w:gridSpan w:val="19"/>
            <w:tcBorders>
              <w:top w:val="single" w:sz="6" w:space="0" w:color="000000"/>
              <w:left w:val="single" w:sz="6" w:space="0" w:color="000000"/>
              <w:bottom w:val="single" w:sz="6" w:space="0" w:color="000000"/>
              <w:right w:val="single" w:sz="6" w:space="0" w:color="000000"/>
            </w:tcBorders>
            <w:shd w:val="clear" w:color="auto" w:fill="E5E5E5"/>
            <w:tcMar>
              <w:top w:w="0" w:type="dxa"/>
              <w:left w:w="0" w:type="dxa"/>
              <w:bottom w:w="0" w:type="dxa"/>
              <w:right w:w="0" w:type="dxa"/>
            </w:tcMar>
            <w:hideMark/>
          </w:tcPr>
          <w:p w:rsidR="006858D2"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Agenda</w:t>
            </w:r>
          </w:p>
        </w:tc>
      </w:tr>
      <w:tr w:rsidR="00F5414B" w:rsidRPr="00F5414B" w:rsidTr="00F5414B">
        <w:trPr>
          <w:cantSplit/>
          <w:trHeight w:val="1053"/>
        </w:trPr>
        <w:tc>
          <w:tcPr>
            <w:tcW w:w="10209" w:type="dxa"/>
            <w:gridSpan w:val="19"/>
            <w:tcBorders>
              <w:top w:val="single" w:sz="6" w:space="0" w:color="000000"/>
              <w:left w:val="single" w:sz="6" w:space="0" w:color="000000"/>
              <w:bottom w:val="nil"/>
              <w:right w:val="single" w:sz="6" w:space="0" w:color="000000"/>
            </w:tcBorders>
            <w:tcMar>
              <w:top w:w="0" w:type="dxa"/>
              <w:left w:w="0" w:type="dxa"/>
              <w:bottom w:w="0" w:type="dxa"/>
              <w:right w:w="0" w:type="dxa"/>
            </w:tcMar>
          </w:tcPr>
          <w:p w:rsidR="00F5414B" w:rsidRPr="00F5414B" w:rsidRDefault="00F5414B" w:rsidP="00F5414B">
            <w:p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lastRenderedPageBreak/>
              <w:t>Topic</w:t>
            </w:r>
            <w:r w:rsidRPr="00F5414B">
              <w:rPr>
                <w:rFonts w:ascii="Times New Roman" w:hAnsi="Times New Roman" w:cs="Times New Roman"/>
                <w:sz w:val="24"/>
                <w:szCs w:val="24"/>
                <w:lang w:val="en-US"/>
              </w:rPr>
              <w:tab/>
              <w:t>Presenter / lead</w:t>
            </w:r>
            <w:r w:rsidRPr="00F5414B">
              <w:rPr>
                <w:rFonts w:ascii="Times New Roman" w:hAnsi="Times New Roman" w:cs="Times New Roman"/>
                <w:sz w:val="24"/>
                <w:szCs w:val="24"/>
                <w:lang w:val="en-US"/>
              </w:rPr>
              <w:tab/>
              <w:t xml:space="preserve">Time allotted   </w:t>
            </w:r>
          </w:p>
          <w:p w:rsidR="00F5414B" w:rsidRPr="00F5414B" w:rsidRDefault="00F5414B" w:rsidP="00F5414B">
            <w:pPr>
              <w:numPr>
                <w:ilvl w:val="0"/>
                <w:numId w:val="10"/>
              </w:num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Brain Storm more on what our app will look like (story board)</w:t>
            </w:r>
          </w:p>
          <w:p w:rsidR="00F5414B" w:rsidRPr="00F5414B" w:rsidRDefault="00F5414B" w:rsidP="00F5414B">
            <w:pPr>
              <w:numPr>
                <w:ilvl w:val="0"/>
                <w:numId w:val="10"/>
              </w:numPr>
              <w:spacing w:line="480" w:lineRule="auto"/>
              <w:rPr>
                <w:rFonts w:ascii="Times New Roman" w:hAnsi="Times New Roman" w:cs="Times New Roman"/>
                <w:sz w:val="24"/>
                <w:szCs w:val="24"/>
                <w:lang w:val="en-US"/>
              </w:rPr>
            </w:pPr>
            <w:r w:rsidRPr="00F5414B">
              <w:rPr>
                <w:rFonts w:ascii="Times New Roman" w:hAnsi="Times New Roman" w:cs="Times New Roman"/>
                <w:sz w:val="24"/>
                <w:szCs w:val="24"/>
                <w:lang w:val="en-US"/>
              </w:rPr>
              <w:t>Discuss HW 1</w:t>
            </w:r>
          </w:p>
          <w:p w:rsidR="006858D2" w:rsidRPr="00F5414B" w:rsidRDefault="006858D2" w:rsidP="00F5414B">
            <w:pPr>
              <w:spacing w:line="480" w:lineRule="auto"/>
              <w:rPr>
                <w:rFonts w:ascii="Times New Roman" w:hAnsi="Times New Roman" w:cs="Times New Roman"/>
                <w:sz w:val="24"/>
                <w:szCs w:val="24"/>
                <w:lang w:val="en-US"/>
              </w:rPr>
            </w:pPr>
          </w:p>
        </w:tc>
      </w:tr>
      <w:tr w:rsidR="00F5414B" w:rsidRPr="00F5414B" w:rsidTr="00F5414B">
        <w:trPr>
          <w:cantSplit/>
          <w:trHeight w:val="280"/>
        </w:trPr>
        <w:tc>
          <w:tcPr>
            <w:tcW w:w="4083" w:type="dxa"/>
            <w:gridSpan w:val="6"/>
            <w:tcBorders>
              <w:top w:val="nil"/>
              <w:left w:val="single" w:sz="6" w:space="0" w:color="000000"/>
              <w:bottom w:val="nil"/>
              <w:right w:val="nil"/>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US"/>
              </w:rPr>
            </w:pPr>
          </w:p>
        </w:tc>
        <w:tc>
          <w:tcPr>
            <w:tcW w:w="3062" w:type="dxa"/>
            <w:gridSpan w:val="8"/>
            <w:tcBorders>
              <w:top w:val="nil"/>
              <w:left w:val="nil"/>
              <w:bottom w:val="nil"/>
              <w:right w:val="nil"/>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US"/>
              </w:rPr>
            </w:pPr>
          </w:p>
        </w:tc>
        <w:tc>
          <w:tcPr>
            <w:tcW w:w="3064" w:type="dxa"/>
            <w:gridSpan w:val="5"/>
            <w:tcBorders>
              <w:top w:val="nil"/>
              <w:left w:val="nil"/>
              <w:bottom w:val="nil"/>
              <w:right w:val="single" w:sz="6" w:space="0" w:color="000000"/>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US"/>
              </w:rPr>
            </w:pPr>
          </w:p>
        </w:tc>
      </w:tr>
    </w:tbl>
    <w:p w:rsidR="00CF5459" w:rsidRDefault="00CF5459" w:rsidP="00CF5459">
      <w:pPr>
        <w:spacing w:line="480" w:lineRule="auto"/>
        <w:rPr>
          <w:rFonts w:ascii="Times New Roman" w:hAnsi="Times New Roman" w:cs="Times New Roman"/>
          <w:sz w:val="24"/>
          <w:szCs w:val="24"/>
        </w:rPr>
      </w:pPr>
    </w:p>
    <w:p w:rsidR="00F5414B" w:rsidRDefault="00F5414B" w:rsidP="00CF5459">
      <w:pPr>
        <w:spacing w:line="480" w:lineRule="auto"/>
        <w:rPr>
          <w:rFonts w:ascii="Times New Roman" w:hAnsi="Times New Roman" w:cs="Times New Roman"/>
          <w:sz w:val="24"/>
          <w:szCs w:val="24"/>
        </w:rPr>
      </w:pPr>
    </w:p>
    <w:p w:rsidR="00F5414B" w:rsidRPr="00F5414B" w:rsidRDefault="00F5414B" w:rsidP="00F5414B">
      <w:pPr>
        <w:spacing w:line="480" w:lineRule="auto"/>
        <w:rPr>
          <w:rFonts w:ascii="Times New Roman" w:hAnsi="Times New Roman" w:cs="Times New Roman"/>
          <w:sz w:val="24"/>
          <w:szCs w:val="24"/>
          <w:lang w:val="en-GB"/>
        </w:rPr>
      </w:pPr>
    </w:p>
    <w:tbl>
      <w:tblPr>
        <w:tblW w:w="9989" w:type="dxa"/>
        <w:tblLayout w:type="fixed"/>
        <w:tblLook w:val="04A0" w:firstRow="1" w:lastRow="0" w:firstColumn="1" w:lastColumn="0" w:noHBand="0" w:noVBand="1"/>
      </w:tblPr>
      <w:tblGrid>
        <w:gridCol w:w="1252"/>
        <w:gridCol w:w="68"/>
        <w:gridCol w:w="562"/>
        <w:gridCol w:w="2955"/>
        <w:gridCol w:w="1469"/>
        <w:gridCol w:w="33"/>
        <w:gridCol w:w="21"/>
        <w:gridCol w:w="372"/>
        <w:gridCol w:w="872"/>
        <w:gridCol w:w="1214"/>
        <w:gridCol w:w="1171"/>
      </w:tblGrid>
      <w:tr w:rsidR="00F5414B" w:rsidRPr="00F5414B" w:rsidTr="009A46EC">
        <w:trPr>
          <w:cantSplit/>
          <w:trHeight w:val="340"/>
        </w:trPr>
        <w:tc>
          <w:tcPr>
            <w:tcW w:w="6306" w:type="dxa"/>
            <w:gridSpan w:val="5"/>
            <w:vMerge w:val="restart"/>
            <w:tcBorders>
              <w:top w:val="nil"/>
              <w:left w:val="nil"/>
              <w:bottom w:val="single" w:sz="4" w:space="0" w:color="000000"/>
              <w:right w:val="nil"/>
            </w:tcBorders>
            <w:tcMar>
              <w:top w:w="0" w:type="dxa"/>
              <w:left w:w="0" w:type="dxa"/>
              <w:bottom w:w="0" w:type="dxa"/>
              <w:right w:w="0" w:type="dxa"/>
            </w:tcMar>
          </w:tcPr>
          <w:p w:rsidR="00F5414B"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Group A team meeting</w:t>
            </w:r>
          </w:p>
          <w:p w:rsidR="00F5414B" w:rsidRPr="00F5414B" w:rsidRDefault="00F5414B" w:rsidP="00F5414B">
            <w:pPr>
              <w:spacing w:line="480" w:lineRule="auto"/>
              <w:rPr>
                <w:rFonts w:ascii="Times New Roman" w:hAnsi="Times New Roman" w:cs="Times New Roman"/>
                <w:sz w:val="24"/>
                <w:szCs w:val="24"/>
                <w:lang w:val="en-GB"/>
              </w:rPr>
            </w:pPr>
          </w:p>
        </w:tc>
        <w:tc>
          <w:tcPr>
            <w:tcW w:w="3683" w:type="dxa"/>
            <w:gridSpan w:val="6"/>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340"/>
        </w:trPr>
        <w:tc>
          <w:tcPr>
            <w:tcW w:w="6306" w:type="dxa"/>
            <w:gridSpan w:val="5"/>
            <w:vMerge/>
            <w:tcBorders>
              <w:top w:val="nil"/>
              <w:left w:val="nil"/>
              <w:bottom w:val="single" w:sz="4" w:space="0" w:color="000000"/>
              <w:right w:val="nil"/>
            </w:tcBorders>
            <w:vAlign w:val="center"/>
            <w:hideMark/>
          </w:tcPr>
          <w:p w:rsidR="00F5414B" w:rsidRPr="00F5414B" w:rsidRDefault="00F5414B" w:rsidP="00F5414B">
            <w:pPr>
              <w:spacing w:line="480" w:lineRule="auto"/>
              <w:rPr>
                <w:rFonts w:ascii="Times New Roman" w:hAnsi="Times New Roman" w:cs="Times New Roman"/>
                <w:sz w:val="24"/>
                <w:szCs w:val="24"/>
                <w:lang w:val="en-GB"/>
              </w:rPr>
            </w:pPr>
          </w:p>
        </w:tc>
        <w:tc>
          <w:tcPr>
            <w:tcW w:w="3683" w:type="dxa"/>
            <w:gridSpan w:val="6"/>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425"/>
        </w:trPr>
        <w:tc>
          <w:tcPr>
            <w:tcW w:w="6306" w:type="dxa"/>
            <w:gridSpan w:val="5"/>
            <w:vMerge/>
            <w:tcBorders>
              <w:top w:val="nil"/>
              <w:left w:val="nil"/>
              <w:bottom w:val="single" w:sz="4" w:space="0" w:color="000000"/>
              <w:right w:val="nil"/>
            </w:tcBorders>
            <w:vAlign w:val="center"/>
            <w:hideMark/>
          </w:tcPr>
          <w:p w:rsidR="00F5414B" w:rsidRPr="00F5414B" w:rsidRDefault="00F5414B" w:rsidP="00F5414B">
            <w:pPr>
              <w:spacing w:line="480" w:lineRule="auto"/>
              <w:rPr>
                <w:rFonts w:ascii="Times New Roman" w:hAnsi="Times New Roman" w:cs="Times New Roman"/>
                <w:sz w:val="24"/>
                <w:szCs w:val="24"/>
                <w:lang w:val="en-GB"/>
              </w:rPr>
            </w:pPr>
          </w:p>
        </w:tc>
        <w:tc>
          <w:tcPr>
            <w:tcW w:w="3683" w:type="dxa"/>
            <w:gridSpan w:val="6"/>
            <w:tcBorders>
              <w:top w:val="nil"/>
              <w:left w:val="nil"/>
              <w:bottom w:val="single" w:sz="4" w:space="0" w:color="000000"/>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360"/>
        </w:trPr>
        <w:tc>
          <w:tcPr>
            <w:tcW w:w="1882" w:type="dxa"/>
            <w:gridSpan w:val="3"/>
            <w:tcBorders>
              <w:top w:val="single" w:sz="4" w:space="0" w:color="000000"/>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Meeting called by:</w:t>
            </w:r>
          </w:p>
        </w:tc>
        <w:tc>
          <w:tcPr>
            <w:tcW w:w="2955" w:type="dxa"/>
            <w:tcBorders>
              <w:top w:val="single" w:sz="4" w:space="0" w:color="000000"/>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Peter Grypma</w:t>
            </w:r>
          </w:p>
        </w:tc>
        <w:tc>
          <w:tcPr>
            <w:tcW w:w="1895" w:type="dxa"/>
            <w:gridSpan w:val="4"/>
            <w:tcBorders>
              <w:top w:val="single" w:sz="4" w:space="0" w:color="000000"/>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Type of meeting:</w:t>
            </w:r>
          </w:p>
        </w:tc>
        <w:tc>
          <w:tcPr>
            <w:tcW w:w="3257" w:type="dxa"/>
            <w:gridSpan w:val="3"/>
            <w:tcBorders>
              <w:top w:val="single" w:sz="4" w:space="0" w:color="000000"/>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Planning</w:t>
            </w:r>
          </w:p>
        </w:tc>
      </w:tr>
      <w:tr w:rsidR="00F5414B" w:rsidRPr="00F5414B" w:rsidTr="009A46EC">
        <w:trPr>
          <w:cantSplit/>
          <w:trHeight w:val="340"/>
        </w:trPr>
        <w:tc>
          <w:tcPr>
            <w:tcW w:w="1882" w:type="dxa"/>
            <w:gridSpan w:val="3"/>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Facilitator:</w:t>
            </w:r>
          </w:p>
        </w:tc>
        <w:tc>
          <w:tcPr>
            <w:tcW w:w="2955" w:type="dxa"/>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Peter Grypma</w:t>
            </w:r>
          </w:p>
        </w:tc>
        <w:tc>
          <w:tcPr>
            <w:tcW w:w="1895" w:type="dxa"/>
            <w:gridSpan w:val="4"/>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Note taker:</w:t>
            </w:r>
          </w:p>
        </w:tc>
        <w:tc>
          <w:tcPr>
            <w:tcW w:w="3257" w:type="dxa"/>
            <w:gridSpan w:val="3"/>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Chris Hobbs</w:t>
            </w:r>
          </w:p>
        </w:tc>
      </w:tr>
      <w:tr w:rsidR="00F5414B" w:rsidRPr="00F5414B" w:rsidTr="009A46EC">
        <w:trPr>
          <w:cantSplit/>
          <w:trHeight w:val="340"/>
        </w:trPr>
        <w:tc>
          <w:tcPr>
            <w:tcW w:w="1882" w:type="dxa"/>
            <w:gridSpan w:val="3"/>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Timekeeper:</w:t>
            </w:r>
          </w:p>
        </w:tc>
        <w:tc>
          <w:tcPr>
            <w:tcW w:w="2955" w:type="dxa"/>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David Woo</w:t>
            </w:r>
          </w:p>
        </w:tc>
        <w:tc>
          <w:tcPr>
            <w:tcW w:w="1895" w:type="dxa"/>
            <w:gridSpan w:val="4"/>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c>
          <w:tcPr>
            <w:tcW w:w="3257" w:type="dxa"/>
            <w:gridSpan w:val="3"/>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340"/>
        </w:trPr>
        <w:tc>
          <w:tcPr>
            <w:tcW w:w="1252" w:type="dxa"/>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Attendees:</w:t>
            </w:r>
          </w:p>
        </w:tc>
        <w:tc>
          <w:tcPr>
            <w:tcW w:w="8737" w:type="dxa"/>
            <w:gridSpan w:val="10"/>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Peter Grypma, Chris Hobbs, David Woo</w:t>
            </w:r>
          </w:p>
        </w:tc>
      </w:tr>
      <w:tr w:rsidR="00F5414B" w:rsidRPr="00F5414B" w:rsidTr="009A46EC">
        <w:trPr>
          <w:cantSplit/>
          <w:trHeight w:val="700"/>
        </w:trPr>
        <w:tc>
          <w:tcPr>
            <w:tcW w:w="9989" w:type="dxa"/>
            <w:gridSpan w:val="11"/>
            <w:tcBorders>
              <w:top w:val="nil"/>
              <w:left w:val="nil"/>
              <w:bottom w:val="nil"/>
              <w:right w:val="nil"/>
            </w:tcBorders>
            <w:tcMar>
              <w:top w:w="0" w:type="dxa"/>
              <w:left w:w="0" w:type="dxa"/>
              <w:bottom w:w="0" w:type="dxa"/>
              <w:right w:w="0" w:type="dxa"/>
            </w:tcMa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Absent: Hizkia Mertadiwangsa</w:t>
            </w:r>
          </w:p>
        </w:tc>
      </w:tr>
      <w:tr w:rsidR="00F5414B" w:rsidRPr="00F5414B" w:rsidTr="009A46EC">
        <w:trPr>
          <w:cantSplit/>
          <w:trHeight w:val="340"/>
        </w:trPr>
        <w:tc>
          <w:tcPr>
            <w:tcW w:w="1320" w:type="dxa"/>
            <w:gridSpan w:val="2"/>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c>
          <w:tcPr>
            <w:tcW w:w="8669" w:type="dxa"/>
            <w:gridSpan w:val="9"/>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340"/>
        </w:trPr>
        <w:tc>
          <w:tcPr>
            <w:tcW w:w="1320" w:type="dxa"/>
            <w:gridSpan w:val="2"/>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c>
          <w:tcPr>
            <w:tcW w:w="8669" w:type="dxa"/>
            <w:gridSpan w:val="9"/>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556"/>
        </w:trPr>
        <w:tc>
          <w:tcPr>
            <w:tcW w:w="9989" w:type="dxa"/>
            <w:gridSpan w:val="11"/>
            <w:tcBorders>
              <w:top w:val="nil"/>
              <w:left w:val="nil"/>
              <w:bottom w:val="single" w:sz="4" w:space="0" w:color="000000"/>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Minutes</w:t>
            </w:r>
          </w:p>
        </w:tc>
      </w:tr>
      <w:tr w:rsidR="00F5414B" w:rsidRPr="00F5414B" w:rsidTr="009A46EC">
        <w:trPr>
          <w:cantSplit/>
          <w:trHeight w:val="230"/>
        </w:trPr>
        <w:tc>
          <w:tcPr>
            <w:tcW w:w="9989" w:type="dxa"/>
            <w:gridSpan w:val="11"/>
            <w:tcBorders>
              <w:top w:val="single" w:sz="4" w:space="0" w:color="000000"/>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340"/>
        </w:trPr>
        <w:tc>
          <w:tcPr>
            <w:tcW w:w="1320" w:type="dxa"/>
            <w:gridSpan w:val="2"/>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Agenda item:</w:t>
            </w:r>
          </w:p>
        </w:tc>
        <w:tc>
          <w:tcPr>
            <w:tcW w:w="5019" w:type="dxa"/>
            <w:gridSpan w:val="4"/>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App Planning</w:t>
            </w:r>
          </w:p>
        </w:tc>
        <w:tc>
          <w:tcPr>
            <w:tcW w:w="1265" w:type="dxa"/>
            <w:gridSpan w:val="3"/>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Presenter:</w:t>
            </w:r>
          </w:p>
        </w:tc>
        <w:tc>
          <w:tcPr>
            <w:tcW w:w="2385" w:type="dxa"/>
            <w:gridSpan w:val="2"/>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Chris Hobbs</w:t>
            </w:r>
          </w:p>
        </w:tc>
      </w:tr>
      <w:tr w:rsidR="00F5414B" w:rsidRPr="00F5414B" w:rsidTr="009A46EC">
        <w:trPr>
          <w:cantSplit/>
          <w:trHeight w:val="320"/>
        </w:trPr>
        <w:tc>
          <w:tcPr>
            <w:tcW w:w="1320" w:type="dxa"/>
            <w:gridSpan w:val="2"/>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Discussion:</w:t>
            </w:r>
          </w:p>
        </w:tc>
        <w:tc>
          <w:tcPr>
            <w:tcW w:w="8669" w:type="dxa"/>
            <w:gridSpan w:val="9"/>
            <w:tcBorders>
              <w:top w:val="nil"/>
              <w:left w:val="nil"/>
              <w:bottom w:val="nil"/>
              <w:right w:val="nil"/>
            </w:tcBorders>
            <w:tcMar>
              <w:top w:w="0" w:type="dxa"/>
              <w:left w:w="0" w:type="dxa"/>
              <w:bottom w:w="0" w:type="dxa"/>
              <w:right w:w="0" w:type="dxa"/>
            </w:tcMar>
            <w:vAlign w:val="center"/>
            <w:hideMark/>
          </w:tcPr>
          <w:p w:rsidR="006858D2" w:rsidRPr="00F5414B" w:rsidRDefault="00F5414B" w:rsidP="00F5414B">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Possible Story Board</w:t>
            </w:r>
          </w:p>
        </w:tc>
      </w:tr>
      <w:tr w:rsidR="00F5414B" w:rsidRPr="00F5414B" w:rsidTr="009A46EC">
        <w:trPr>
          <w:cantSplit/>
          <w:trHeight w:val="968"/>
        </w:trPr>
        <w:tc>
          <w:tcPr>
            <w:tcW w:w="9989" w:type="dxa"/>
            <w:gridSpan w:val="11"/>
            <w:tcBorders>
              <w:top w:val="nil"/>
              <w:left w:val="nil"/>
              <w:bottom w:val="nil"/>
              <w:right w:val="nil"/>
            </w:tcBorders>
            <w:tcMar>
              <w:top w:w="0" w:type="dxa"/>
              <w:left w:w="0" w:type="dxa"/>
              <w:bottom w:w="0" w:type="dxa"/>
              <w:right w:w="0" w:type="dxa"/>
            </w:tcMar>
            <w:hideMark/>
          </w:tcPr>
          <w:p w:rsidR="00F5414B" w:rsidRPr="00F5414B" w:rsidRDefault="00F5414B" w:rsidP="00F5414B">
            <w:pPr>
              <w:numPr>
                <w:ilvl w:val="0"/>
                <w:numId w:val="11"/>
              </w:numPr>
              <w:tabs>
                <w:tab w:val="clear" w:pos="220"/>
                <w:tab w:val="num" w:pos="116"/>
              </w:tabs>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lastRenderedPageBreak/>
              <w:t>Ran through ideas on the white board</w:t>
            </w:r>
          </w:p>
          <w:p w:rsidR="006858D2" w:rsidRPr="00F5414B" w:rsidRDefault="00F5414B" w:rsidP="00F5414B">
            <w:pPr>
              <w:numPr>
                <w:ilvl w:val="0"/>
                <w:numId w:val="11"/>
              </w:numPr>
              <w:tabs>
                <w:tab w:val="clear" w:pos="220"/>
                <w:tab w:val="num" w:pos="116"/>
              </w:tabs>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Nailed down probable app layout for word jumble app</w:t>
            </w:r>
          </w:p>
        </w:tc>
      </w:tr>
      <w:tr w:rsidR="009A46EC" w:rsidRPr="00F5414B" w:rsidTr="009A46EC">
        <w:trPr>
          <w:cantSplit/>
          <w:trHeight w:val="320"/>
        </w:trPr>
        <w:tc>
          <w:tcPr>
            <w:tcW w:w="1320" w:type="dxa"/>
            <w:gridSpan w:val="2"/>
            <w:tcBorders>
              <w:top w:val="nil"/>
              <w:left w:val="nil"/>
              <w:bottom w:val="nil"/>
              <w:right w:val="nil"/>
            </w:tcBorders>
            <w:tcMar>
              <w:top w:w="0" w:type="dxa"/>
              <w:left w:w="0" w:type="dxa"/>
              <w:bottom w:w="0" w:type="dxa"/>
              <w:right w:w="0" w:type="dxa"/>
            </w:tcMar>
            <w:hideMark/>
          </w:tcPr>
          <w:p w:rsidR="009A46EC" w:rsidRPr="00F5414B" w:rsidRDefault="009A46EC" w:rsidP="006008C1">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w:t>
            </w:r>
            <w:r w:rsidRPr="00F5414B">
              <w:rPr>
                <w:rFonts w:ascii="Times New Roman" w:hAnsi="Times New Roman" w:cs="Times New Roman"/>
                <w:sz w:val="24"/>
                <w:szCs w:val="24"/>
                <w:lang w:val="en-GB"/>
              </w:rPr>
              <w:t>genda item:</w:t>
            </w:r>
          </w:p>
        </w:tc>
        <w:tc>
          <w:tcPr>
            <w:tcW w:w="5019" w:type="dxa"/>
            <w:gridSpan w:val="4"/>
            <w:tcBorders>
              <w:top w:val="nil"/>
              <w:left w:val="nil"/>
              <w:bottom w:val="nil"/>
              <w:right w:val="nil"/>
            </w:tcBorders>
            <w:tcMar>
              <w:top w:w="0" w:type="dxa"/>
              <w:left w:w="0" w:type="dxa"/>
              <w:bottom w:w="0" w:type="dxa"/>
              <w:right w:w="0" w:type="dxa"/>
            </w:tcMar>
            <w:hideMark/>
          </w:tcPr>
          <w:p w:rsidR="009A46EC" w:rsidRPr="00F5414B" w:rsidRDefault="009A46EC" w:rsidP="006008C1">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Homework 1</w:t>
            </w:r>
          </w:p>
        </w:tc>
        <w:tc>
          <w:tcPr>
            <w:tcW w:w="1265" w:type="dxa"/>
            <w:gridSpan w:val="3"/>
            <w:tcBorders>
              <w:top w:val="nil"/>
              <w:left w:val="nil"/>
              <w:bottom w:val="nil"/>
              <w:right w:val="nil"/>
            </w:tcBorders>
            <w:tcMar>
              <w:top w:w="0" w:type="dxa"/>
              <w:left w:w="0" w:type="dxa"/>
              <w:bottom w:w="0" w:type="dxa"/>
              <w:right w:w="0" w:type="dxa"/>
            </w:tcMar>
            <w:hideMark/>
          </w:tcPr>
          <w:p w:rsidR="009A46EC" w:rsidRPr="00F5414B" w:rsidRDefault="009A46EC" w:rsidP="006008C1">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Presenter:</w:t>
            </w:r>
          </w:p>
        </w:tc>
        <w:tc>
          <w:tcPr>
            <w:tcW w:w="2385" w:type="dxa"/>
            <w:gridSpan w:val="2"/>
            <w:tcBorders>
              <w:top w:val="nil"/>
              <w:left w:val="nil"/>
              <w:bottom w:val="nil"/>
              <w:right w:val="nil"/>
            </w:tcBorders>
            <w:tcMar>
              <w:top w:w="0" w:type="dxa"/>
              <w:left w:w="0" w:type="dxa"/>
              <w:bottom w:w="0" w:type="dxa"/>
              <w:right w:w="0" w:type="dxa"/>
            </w:tcMar>
            <w:hideMark/>
          </w:tcPr>
          <w:p w:rsidR="009A46EC" w:rsidRPr="00F5414B" w:rsidRDefault="009A46EC" w:rsidP="006008C1">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Peter Grypma</w:t>
            </w:r>
          </w:p>
        </w:tc>
      </w:tr>
      <w:tr w:rsidR="009A46EC" w:rsidRPr="00F5414B" w:rsidTr="009A46EC">
        <w:trPr>
          <w:cantSplit/>
          <w:trHeight w:val="340"/>
        </w:trPr>
        <w:tc>
          <w:tcPr>
            <w:tcW w:w="1320" w:type="dxa"/>
            <w:gridSpan w:val="2"/>
            <w:tcBorders>
              <w:top w:val="nil"/>
              <w:left w:val="nil"/>
              <w:bottom w:val="nil"/>
              <w:right w:val="nil"/>
            </w:tcBorders>
            <w:tcMar>
              <w:top w:w="0" w:type="dxa"/>
              <w:left w:w="0" w:type="dxa"/>
              <w:bottom w:w="0" w:type="dxa"/>
              <w:right w:w="0" w:type="dxa"/>
            </w:tcMar>
            <w:hideMark/>
          </w:tcPr>
          <w:p w:rsidR="009A46EC" w:rsidRPr="00F5414B" w:rsidRDefault="009A46EC" w:rsidP="006008C1">
            <w:pPr>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Discussion:</w:t>
            </w:r>
          </w:p>
        </w:tc>
        <w:tc>
          <w:tcPr>
            <w:tcW w:w="8669" w:type="dxa"/>
            <w:gridSpan w:val="9"/>
            <w:tcBorders>
              <w:top w:val="nil"/>
              <w:left w:val="nil"/>
              <w:bottom w:val="nil"/>
              <w:right w:val="nil"/>
            </w:tcBorders>
            <w:tcMar>
              <w:top w:w="0" w:type="dxa"/>
              <w:left w:w="0" w:type="dxa"/>
              <w:bottom w:w="0" w:type="dxa"/>
              <w:right w:w="0" w:type="dxa"/>
            </w:tcMar>
          </w:tcPr>
          <w:p w:rsidR="009A46EC" w:rsidRPr="00F5414B" w:rsidRDefault="009A46EC" w:rsidP="006008C1">
            <w:pPr>
              <w:spacing w:line="480" w:lineRule="auto"/>
              <w:rPr>
                <w:rFonts w:ascii="Times New Roman" w:hAnsi="Times New Roman" w:cs="Times New Roman"/>
                <w:sz w:val="24"/>
                <w:szCs w:val="24"/>
                <w:lang w:val="en-GB"/>
              </w:rPr>
            </w:pPr>
          </w:p>
        </w:tc>
      </w:tr>
      <w:tr w:rsidR="009A46EC" w:rsidRPr="00F5414B" w:rsidTr="009A46EC">
        <w:trPr>
          <w:cantSplit/>
          <w:trHeight w:val="988"/>
        </w:trPr>
        <w:tc>
          <w:tcPr>
            <w:tcW w:w="9989" w:type="dxa"/>
            <w:gridSpan w:val="11"/>
            <w:tcBorders>
              <w:top w:val="nil"/>
              <w:left w:val="nil"/>
              <w:bottom w:val="nil"/>
              <w:right w:val="nil"/>
            </w:tcBorders>
            <w:tcMar>
              <w:top w:w="0" w:type="dxa"/>
              <w:left w:w="0" w:type="dxa"/>
              <w:bottom w:w="0" w:type="dxa"/>
              <w:right w:w="0" w:type="dxa"/>
            </w:tcMar>
            <w:hideMark/>
          </w:tcPr>
          <w:p w:rsidR="009A46EC" w:rsidRPr="00F5414B" w:rsidRDefault="009A46EC" w:rsidP="006008C1">
            <w:pPr>
              <w:numPr>
                <w:ilvl w:val="0"/>
                <w:numId w:val="7"/>
              </w:numPr>
              <w:tabs>
                <w:tab w:val="clear" w:pos="360"/>
                <w:tab w:val="num" w:pos="116"/>
              </w:tabs>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Discussed requirements of HW 1</w:t>
            </w:r>
          </w:p>
          <w:p w:rsidR="009A46EC" w:rsidRPr="00F5414B" w:rsidRDefault="009A46EC" w:rsidP="006008C1">
            <w:pPr>
              <w:numPr>
                <w:ilvl w:val="0"/>
                <w:numId w:val="7"/>
              </w:numPr>
              <w:tabs>
                <w:tab w:val="clear" w:pos="360"/>
                <w:tab w:val="num" w:pos="116"/>
              </w:tabs>
              <w:spacing w:line="480" w:lineRule="auto"/>
              <w:rPr>
                <w:rFonts w:ascii="Times New Roman" w:hAnsi="Times New Roman" w:cs="Times New Roman"/>
                <w:sz w:val="24"/>
                <w:szCs w:val="24"/>
                <w:lang w:val="en-GB"/>
              </w:rPr>
            </w:pPr>
            <w:r w:rsidRPr="00F5414B">
              <w:rPr>
                <w:rFonts w:ascii="Times New Roman" w:hAnsi="Times New Roman" w:cs="Times New Roman"/>
                <w:sz w:val="24"/>
                <w:szCs w:val="24"/>
                <w:lang w:val="en-GB"/>
              </w:rPr>
              <w:t>Assigned roles</w:t>
            </w:r>
          </w:p>
        </w:tc>
      </w:tr>
      <w:tr w:rsidR="00F5414B" w:rsidRPr="00F5414B" w:rsidTr="009A46EC">
        <w:trPr>
          <w:cantSplit/>
          <w:trHeight w:val="320"/>
        </w:trPr>
        <w:tc>
          <w:tcPr>
            <w:tcW w:w="1320" w:type="dxa"/>
            <w:gridSpan w:val="2"/>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c>
          <w:tcPr>
            <w:tcW w:w="8669" w:type="dxa"/>
            <w:gridSpan w:val="9"/>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320"/>
        </w:trPr>
        <w:tc>
          <w:tcPr>
            <w:tcW w:w="9989" w:type="dxa"/>
            <w:gridSpan w:val="11"/>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320"/>
        </w:trPr>
        <w:tc>
          <w:tcPr>
            <w:tcW w:w="1320" w:type="dxa"/>
            <w:gridSpan w:val="2"/>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c>
          <w:tcPr>
            <w:tcW w:w="5040" w:type="dxa"/>
            <w:gridSpan w:val="5"/>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c>
          <w:tcPr>
            <w:tcW w:w="2458" w:type="dxa"/>
            <w:gridSpan w:val="3"/>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c>
          <w:tcPr>
            <w:tcW w:w="1171" w:type="dxa"/>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320"/>
        </w:trPr>
        <w:tc>
          <w:tcPr>
            <w:tcW w:w="6360" w:type="dxa"/>
            <w:gridSpan w:val="7"/>
            <w:tcBorders>
              <w:top w:val="nil"/>
              <w:left w:val="nil"/>
              <w:bottom w:val="nil"/>
              <w:right w:val="nil"/>
            </w:tcBorders>
            <w:tcMar>
              <w:top w:w="0" w:type="dxa"/>
              <w:left w:w="0" w:type="dxa"/>
              <w:bottom w:w="0" w:type="dxa"/>
              <w:right w:w="0" w:type="dxa"/>
            </w:tcMar>
            <w:vAlign w:val="center"/>
          </w:tcPr>
          <w:p w:rsidR="006858D2" w:rsidRPr="00F5414B" w:rsidRDefault="006858D2" w:rsidP="009A46EC">
            <w:pPr>
              <w:spacing w:line="480" w:lineRule="auto"/>
              <w:rPr>
                <w:rFonts w:ascii="Times New Roman" w:hAnsi="Times New Roman" w:cs="Times New Roman"/>
                <w:sz w:val="24"/>
                <w:szCs w:val="24"/>
                <w:lang w:val="en-GB"/>
              </w:rPr>
            </w:pPr>
          </w:p>
        </w:tc>
        <w:tc>
          <w:tcPr>
            <w:tcW w:w="2458" w:type="dxa"/>
            <w:gridSpan w:val="3"/>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c>
          <w:tcPr>
            <w:tcW w:w="1171" w:type="dxa"/>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320"/>
        </w:trPr>
        <w:tc>
          <w:tcPr>
            <w:tcW w:w="6360" w:type="dxa"/>
            <w:gridSpan w:val="7"/>
            <w:tcBorders>
              <w:top w:val="nil"/>
              <w:left w:val="nil"/>
              <w:bottom w:val="nil"/>
              <w:right w:val="nil"/>
            </w:tcBorders>
            <w:tcMar>
              <w:top w:w="0" w:type="dxa"/>
              <w:left w:w="0" w:type="dxa"/>
              <w:bottom w:w="0" w:type="dxa"/>
              <w:right w:w="0" w:type="dxa"/>
            </w:tcMar>
            <w:vAlign w:val="center"/>
          </w:tcPr>
          <w:p w:rsidR="006858D2" w:rsidRPr="00F5414B" w:rsidRDefault="006858D2" w:rsidP="009A46EC">
            <w:pPr>
              <w:spacing w:line="480" w:lineRule="auto"/>
              <w:ind w:left="360"/>
              <w:rPr>
                <w:rFonts w:ascii="Times New Roman" w:hAnsi="Times New Roman" w:cs="Times New Roman"/>
                <w:sz w:val="24"/>
                <w:szCs w:val="24"/>
                <w:lang w:val="en-GB"/>
              </w:rPr>
            </w:pPr>
          </w:p>
        </w:tc>
        <w:tc>
          <w:tcPr>
            <w:tcW w:w="2458" w:type="dxa"/>
            <w:gridSpan w:val="3"/>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c>
          <w:tcPr>
            <w:tcW w:w="1171" w:type="dxa"/>
            <w:tcBorders>
              <w:top w:val="nil"/>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320"/>
        </w:trPr>
        <w:tc>
          <w:tcPr>
            <w:tcW w:w="6360" w:type="dxa"/>
            <w:gridSpan w:val="7"/>
            <w:tcBorders>
              <w:top w:val="nil"/>
              <w:left w:val="nil"/>
              <w:right w:val="nil"/>
            </w:tcBorders>
            <w:tcMar>
              <w:top w:w="0" w:type="dxa"/>
              <w:left w:w="0" w:type="dxa"/>
              <w:bottom w:w="0" w:type="dxa"/>
              <w:right w:w="0" w:type="dxa"/>
            </w:tcMar>
            <w:vAlign w:val="center"/>
          </w:tcPr>
          <w:p w:rsidR="006858D2" w:rsidRPr="00F5414B" w:rsidRDefault="006858D2" w:rsidP="009A46EC">
            <w:pPr>
              <w:spacing w:line="480" w:lineRule="auto"/>
              <w:rPr>
                <w:rFonts w:ascii="Times New Roman" w:hAnsi="Times New Roman" w:cs="Times New Roman"/>
                <w:sz w:val="24"/>
                <w:szCs w:val="24"/>
                <w:lang w:val="en-GB"/>
              </w:rPr>
            </w:pPr>
          </w:p>
        </w:tc>
        <w:tc>
          <w:tcPr>
            <w:tcW w:w="2458" w:type="dxa"/>
            <w:gridSpan w:val="3"/>
            <w:tcBorders>
              <w:top w:val="nil"/>
              <w:left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c>
          <w:tcPr>
            <w:tcW w:w="1171" w:type="dxa"/>
            <w:tcBorders>
              <w:top w:val="nil"/>
              <w:left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320"/>
        </w:trPr>
        <w:tc>
          <w:tcPr>
            <w:tcW w:w="6360" w:type="dxa"/>
            <w:gridSpan w:val="7"/>
            <w:tcBorders>
              <w:top w:val="nil"/>
              <w:left w:val="nil"/>
              <w:right w:val="nil"/>
            </w:tcBorders>
            <w:tcMar>
              <w:top w:w="0" w:type="dxa"/>
              <w:left w:w="0" w:type="dxa"/>
              <w:bottom w:w="0" w:type="dxa"/>
              <w:right w:w="0" w:type="dxa"/>
            </w:tcMar>
            <w:vAlign w:val="center"/>
          </w:tcPr>
          <w:p w:rsidR="006858D2" w:rsidRPr="00F5414B" w:rsidRDefault="006858D2" w:rsidP="009A46EC">
            <w:pPr>
              <w:spacing w:line="480" w:lineRule="auto"/>
              <w:ind w:left="360"/>
              <w:rPr>
                <w:rFonts w:ascii="Times New Roman" w:hAnsi="Times New Roman" w:cs="Times New Roman"/>
                <w:sz w:val="24"/>
                <w:szCs w:val="24"/>
                <w:lang w:val="en-GB"/>
              </w:rPr>
            </w:pPr>
          </w:p>
        </w:tc>
        <w:tc>
          <w:tcPr>
            <w:tcW w:w="2458" w:type="dxa"/>
            <w:gridSpan w:val="3"/>
            <w:tcBorders>
              <w:top w:val="nil"/>
              <w:left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c>
          <w:tcPr>
            <w:tcW w:w="1171" w:type="dxa"/>
            <w:tcBorders>
              <w:top w:val="nil"/>
              <w:left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230"/>
        </w:trPr>
        <w:tc>
          <w:tcPr>
            <w:tcW w:w="6360" w:type="dxa"/>
            <w:gridSpan w:val="7"/>
            <w:tcBorders>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c>
          <w:tcPr>
            <w:tcW w:w="2458" w:type="dxa"/>
            <w:gridSpan w:val="3"/>
            <w:tcBorders>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c>
          <w:tcPr>
            <w:tcW w:w="1171" w:type="dxa"/>
            <w:tcBorders>
              <w:left w:val="nil"/>
              <w:bottom w:val="nil"/>
              <w:right w:val="nil"/>
            </w:tcBorders>
            <w:tcMar>
              <w:top w:w="0" w:type="dxa"/>
              <w:left w:w="0" w:type="dxa"/>
              <w:bottom w:w="0" w:type="dxa"/>
              <w:right w:w="0" w:type="dxa"/>
            </w:tcMar>
            <w:vAlign w:val="center"/>
          </w:tcPr>
          <w:p w:rsidR="006858D2" w:rsidRPr="00F5414B" w:rsidRDefault="006858D2" w:rsidP="00F5414B">
            <w:pPr>
              <w:spacing w:line="480" w:lineRule="auto"/>
              <w:rPr>
                <w:rFonts w:ascii="Times New Roman" w:hAnsi="Times New Roman" w:cs="Times New Roman"/>
                <w:sz w:val="24"/>
                <w:szCs w:val="24"/>
                <w:lang w:val="en-GB"/>
              </w:rPr>
            </w:pPr>
          </w:p>
        </w:tc>
      </w:tr>
      <w:tr w:rsidR="00F5414B" w:rsidRPr="00F5414B" w:rsidTr="009A46EC">
        <w:trPr>
          <w:cantSplit/>
          <w:trHeight w:val="320"/>
        </w:trPr>
        <w:tc>
          <w:tcPr>
            <w:tcW w:w="1320" w:type="dxa"/>
            <w:gridSpan w:val="2"/>
            <w:tcBorders>
              <w:top w:val="nil"/>
              <w:left w:val="nil"/>
              <w:bottom w:val="nil"/>
              <w:right w:val="nil"/>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GB"/>
              </w:rPr>
            </w:pPr>
          </w:p>
        </w:tc>
        <w:tc>
          <w:tcPr>
            <w:tcW w:w="5019" w:type="dxa"/>
            <w:gridSpan w:val="4"/>
            <w:tcBorders>
              <w:top w:val="nil"/>
              <w:left w:val="nil"/>
              <w:bottom w:val="nil"/>
              <w:right w:val="nil"/>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GB"/>
              </w:rPr>
            </w:pPr>
          </w:p>
        </w:tc>
        <w:tc>
          <w:tcPr>
            <w:tcW w:w="1265" w:type="dxa"/>
            <w:gridSpan w:val="3"/>
            <w:tcBorders>
              <w:top w:val="nil"/>
              <w:left w:val="nil"/>
              <w:bottom w:val="nil"/>
              <w:right w:val="nil"/>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GB"/>
              </w:rPr>
            </w:pPr>
          </w:p>
        </w:tc>
        <w:tc>
          <w:tcPr>
            <w:tcW w:w="2385" w:type="dxa"/>
            <w:gridSpan w:val="2"/>
            <w:tcBorders>
              <w:top w:val="nil"/>
              <w:left w:val="nil"/>
              <w:bottom w:val="nil"/>
              <w:right w:val="nil"/>
            </w:tcBorders>
            <w:tcMar>
              <w:top w:w="0" w:type="dxa"/>
              <w:left w:w="0" w:type="dxa"/>
              <w:bottom w:w="0" w:type="dxa"/>
              <w:right w:w="0" w:type="dxa"/>
            </w:tcMar>
          </w:tcPr>
          <w:p w:rsidR="006858D2" w:rsidRPr="00F5414B" w:rsidRDefault="006858D2" w:rsidP="00F5414B">
            <w:pPr>
              <w:spacing w:line="480" w:lineRule="auto"/>
              <w:rPr>
                <w:rFonts w:ascii="Times New Roman" w:hAnsi="Times New Roman" w:cs="Times New Roman"/>
                <w:sz w:val="24"/>
                <w:szCs w:val="24"/>
                <w:lang w:val="en-GB"/>
              </w:rPr>
            </w:pPr>
          </w:p>
        </w:tc>
      </w:tr>
      <w:tr w:rsidR="009A46EC" w:rsidRPr="00F5414B" w:rsidTr="009A46EC">
        <w:trPr>
          <w:cantSplit/>
          <w:trHeight w:val="340"/>
        </w:trPr>
        <w:tc>
          <w:tcPr>
            <w:tcW w:w="1320" w:type="dxa"/>
            <w:gridSpan w:val="2"/>
            <w:tcBorders>
              <w:top w:val="nil"/>
              <w:left w:val="nil"/>
              <w:bottom w:val="nil"/>
              <w:right w:val="nil"/>
            </w:tcBorders>
            <w:tcMar>
              <w:top w:w="0" w:type="dxa"/>
              <w:left w:w="0" w:type="dxa"/>
              <w:bottom w:w="0" w:type="dxa"/>
              <w:right w:w="0" w:type="dxa"/>
            </w:tcMar>
          </w:tcPr>
          <w:p w:rsidR="009A46EC" w:rsidRPr="00F5414B" w:rsidRDefault="009A46EC" w:rsidP="00F5414B">
            <w:pPr>
              <w:spacing w:line="480" w:lineRule="auto"/>
              <w:rPr>
                <w:rFonts w:ascii="Times New Roman" w:hAnsi="Times New Roman" w:cs="Times New Roman"/>
                <w:sz w:val="24"/>
                <w:szCs w:val="24"/>
                <w:lang w:val="en-GB"/>
              </w:rPr>
            </w:pPr>
          </w:p>
        </w:tc>
        <w:tc>
          <w:tcPr>
            <w:tcW w:w="8669" w:type="dxa"/>
            <w:gridSpan w:val="9"/>
            <w:tcBorders>
              <w:top w:val="nil"/>
              <w:left w:val="nil"/>
              <w:bottom w:val="nil"/>
              <w:right w:val="nil"/>
            </w:tcBorders>
            <w:tcMar>
              <w:top w:w="0" w:type="dxa"/>
              <w:left w:w="0" w:type="dxa"/>
              <w:bottom w:w="0" w:type="dxa"/>
              <w:right w:w="0" w:type="dxa"/>
            </w:tcMar>
          </w:tcPr>
          <w:p w:rsidR="009A46EC" w:rsidRPr="00F5414B" w:rsidRDefault="009A46EC" w:rsidP="00F5414B">
            <w:pPr>
              <w:spacing w:line="480" w:lineRule="auto"/>
              <w:rPr>
                <w:rFonts w:ascii="Times New Roman" w:hAnsi="Times New Roman" w:cs="Times New Roman"/>
                <w:sz w:val="24"/>
                <w:szCs w:val="24"/>
                <w:lang w:val="en-GB"/>
              </w:rPr>
            </w:pPr>
          </w:p>
        </w:tc>
      </w:tr>
      <w:tr w:rsidR="009A46EC" w:rsidRPr="00F5414B" w:rsidTr="009A46EC">
        <w:trPr>
          <w:cantSplit/>
          <w:trHeight w:val="988"/>
        </w:trPr>
        <w:tc>
          <w:tcPr>
            <w:tcW w:w="9989" w:type="dxa"/>
            <w:gridSpan w:val="11"/>
            <w:tcBorders>
              <w:top w:val="nil"/>
              <w:left w:val="nil"/>
              <w:bottom w:val="nil"/>
              <w:right w:val="nil"/>
            </w:tcBorders>
            <w:tcMar>
              <w:top w:w="0" w:type="dxa"/>
              <w:left w:w="0" w:type="dxa"/>
              <w:bottom w:w="0" w:type="dxa"/>
              <w:right w:w="0" w:type="dxa"/>
            </w:tcMar>
          </w:tcPr>
          <w:p w:rsidR="009A46EC" w:rsidRPr="00F5414B" w:rsidRDefault="009A46EC" w:rsidP="009A46EC">
            <w:pPr>
              <w:spacing w:line="480" w:lineRule="auto"/>
              <w:ind w:left="360"/>
              <w:rPr>
                <w:rFonts w:ascii="Times New Roman" w:hAnsi="Times New Roman" w:cs="Times New Roman"/>
                <w:sz w:val="24"/>
                <w:szCs w:val="24"/>
                <w:lang w:val="en-GB"/>
              </w:rPr>
            </w:pPr>
          </w:p>
        </w:tc>
      </w:tr>
    </w:tbl>
    <w:p w:rsidR="009A46EC" w:rsidRDefault="009A46EC" w:rsidP="009A46EC">
      <w:pPr>
        <w:widowControl w:val="0"/>
        <w:autoSpaceDE w:val="0"/>
        <w:autoSpaceDN w:val="0"/>
        <w:adjustRightInd w:val="0"/>
        <w:spacing w:line="440" w:lineRule="atLeast"/>
        <w:rPr>
          <w:rFonts w:ascii="Times New Roman" w:hAnsi="Times New Roman" w:cs="Times New Roman"/>
          <w:sz w:val="24"/>
          <w:szCs w:val="24"/>
        </w:rPr>
      </w:pPr>
    </w:p>
    <w:p w:rsidR="009A46EC" w:rsidRDefault="009A46EC" w:rsidP="009A46EC">
      <w:pPr>
        <w:widowControl w:val="0"/>
        <w:autoSpaceDE w:val="0"/>
        <w:autoSpaceDN w:val="0"/>
        <w:adjustRightInd w:val="0"/>
        <w:spacing w:line="440" w:lineRule="atLeast"/>
        <w:rPr>
          <w:rFonts w:ascii="Times New Roman" w:hAnsi="Times New Roman" w:cs="Times New Roman"/>
          <w:sz w:val="24"/>
          <w:szCs w:val="24"/>
        </w:rPr>
      </w:pPr>
    </w:p>
    <w:p w:rsidR="009A46EC" w:rsidRDefault="009A46EC" w:rsidP="009A46EC">
      <w:pPr>
        <w:widowControl w:val="0"/>
        <w:autoSpaceDE w:val="0"/>
        <w:autoSpaceDN w:val="0"/>
        <w:adjustRightInd w:val="0"/>
        <w:spacing w:line="440" w:lineRule="atLeast"/>
        <w:rPr>
          <w:rFonts w:ascii="Times New Roman" w:hAnsi="Times New Roman" w:cs="Times New Roman"/>
          <w:sz w:val="24"/>
          <w:szCs w:val="24"/>
        </w:rPr>
      </w:pPr>
    </w:p>
    <w:p w:rsidR="009A46EC" w:rsidRDefault="009A46EC" w:rsidP="009A46EC">
      <w:pPr>
        <w:widowControl w:val="0"/>
        <w:autoSpaceDE w:val="0"/>
        <w:autoSpaceDN w:val="0"/>
        <w:adjustRightInd w:val="0"/>
        <w:spacing w:line="440" w:lineRule="atLeast"/>
        <w:rPr>
          <w:rFonts w:ascii="Times New Roman" w:hAnsi="Times New Roman" w:cs="Times New Roman"/>
          <w:sz w:val="24"/>
          <w:szCs w:val="24"/>
        </w:rPr>
      </w:pPr>
    </w:p>
    <w:p w:rsidR="00CE7F15" w:rsidRPr="009B5C86" w:rsidRDefault="00CE7F15" w:rsidP="009A46EC">
      <w:pPr>
        <w:widowControl w:val="0"/>
        <w:autoSpaceDE w:val="0"/>
        <w:autoSpaceDN w:val="0"/>
        <w:adjustRightInd w:val="0"/>
        <w:spacing w:line="440" w:lineRule="atLeast"/>
        <w:jc w:val="center"/>
        <w:rPr>
          <w:rFonts w:ascii="Times New Roman" w:hAnsi="Times New Roman"/>
          <w:sz w:val="24"/>
          <w:szCs w:val="24"/>
        </w:rPr>
      </w:pPr>
      <w:r w:rsidRPr="009B5C86">
        <w:rPr>
          <w:rFonts w:ascii="Times New Roman" w:hAnsi="Times New Roman"/>
          <w:sz w:val="24"/>
          <w:szCs w:val="24"/>
        </w:rPr>
        <w:t>Team Red Panda</w:t>
      </w:r>
    </w:p>
    <w:p w:rsidR="00CE7F15" w:rsidRPr="009B5C86" w:rsidRDefault="00CE7F15" w:rsidP="00CE7F15">
      <w:pPr>
        <w:widowControl w:val="0"/>
        <w:autoSpaceDE w:val="0"/>
        <w:autoSpaceDN w:val="0"/>
        <w:adjustRightInd w:val="0"/>
        <w:spacing w:line="440" w:lineRule="atLeast"/>
        <w:ind w:left="360"/>
        <w:rPr>
          <w:rFonts w:ascii="Times New Roman" w:hAnsi="Times New Roman"/>
          <w:sz w:val="24"/>
          <w:szCs w:val="24"/>
        </w:rPr>
      </w:pPr>
      <w:r w:rsidRPr="009B5C86">
        <w:rPr>
          <w:rFonts w:ascii="Times New Roman" w:hAnsi="Times New Roman"/>
          <w:sz w:val="24"/>
          <w:szCs w:val="24"/>
        </w:rPr>
        <w:t>Purpose: discuss new info gained from Q and A with Synphony people</w:t>
      </w:r>
    </w:p>
    <w:p w:rsidR="00CE7F15" w:rsidRPr="009B5C86" w:rsidRDefault="00CE7F15" w:rsidP="00CE7F15">
      <w:pPr>
        <w:widowControl w:val="0"/>
        <w:autoSpaceDE w:val="0"/>
        <w:autoSpaceDN w:val="0"/>
        <w:adjustRightInd w:val="0"/>
        <w:spacing w:line="440" w:lineRule="atLeast"/>
        <w:ind w:left="360"/>
        <w:rPr>
          <w:rFonts w:ascii="Times New Roman" w:hAnsi="Times New Roman"/>
          <w:sz w:val="24"/>
          <w:szCs w:val="24"/>
        </w:rPr>
      </w:pPr>
      <w:r w:rsidRPr="009B5C86">
        <w:rPr>
          <w:rFonts w:ascii="Times New Roman" w:hAnsi="Times New Roman"/>
          <w:sz w:val="24"/>
          <w:szCs w:val="24"/>
        </w:rPr>
        <w:t>Date/Time: 20/09/2012</w:t>
      </w:r>
    </w:p>
    <w:p w:rsidR="00CE7F15" w:rsidRPr="009B5C86" w:rsidRDefault="00CE7F15" w:rsidP="00CE7F15">
      <w:pPr>
        <w:widowControl w:val="0"/>
        <w:autoSpaceDE w:val="0"/>
        <w:autoSpaceDN w:val="0"/>
        <w:adjustRightInd w:val="0"/>
        <w:spacing w:line="440" w:lineRule="atLeast"/>
        <w:ind w:left="360"/>
        <w:rPr>
          <w:rFonts w:ascii="Times New Roman" w:hAnsi="Times New Roman"/>
          <w:sz w:val="24"/>
          <w:szCs w:val="24"/>
        </w:rPr>
      </w:pPr>
      <w:r w:rsidRPr="009B5C86">
        <w:rPr>
          <w:rFonts w:ascii="Times New Roman" w:hAnsi="Times New Roman"/>
          <w:sz w:val="24"/>
          <w:szCs w:val="24"/>
        </w:rPr>
        <w:lastRenderedPageBreak/>
        <w:t>Atendees: Peter Grypma, Hizkia Mertadiwangsa, Chris Hobbs, David Wu</w:t>
      </w:r>
    </w:p>
    <w:p w:rsidR="00CE7F15" w:rsidRPr="009B5C86" w:rsidRDefault="00CE7F15" w:rsidP="00CE7F15">
      <w:pPr>
        <w:widowControl w:val="0"/>
        <w:autoSpaceDE w:val="0"/>
        <w:autoSpaceDN w:val="0"/>
        <w:adjustRightInd w:val="0"/>
        <w:spacing w:line="440" w:lineRule="atLeast"/>
        <w:ind w:left="360"/>
        <w:rPr>
          <w:rFonts w:ascii="Times New Roman" w:hAnsi="Times New Roman"/>
          <w:sz w:val="24"/>
          <w:szCs w:val="24"/>
        </w:rPr>
      </w:pPr>
      <w:r w:rsidRPr="009B5C86">
        <w:rPr>
          <w:rFonts w:ascii="Times New Roman" w:hAnsi="Times New Roman"/>
          <w:sz w:val="24"/>
          <w:szCs w:val="24"/>
        </w:rPr>
        <w:t>Topics</w:t>
      </w:r>
    </w:p>
    <w:p w:rsidR="00CE7F15" w:rsidRPr="009B5C86" w:rsidRDefault="00CE7F15" w:rsidP="00CE7F15">
      <w:pPr>
        <w:widowControl w:val="0"/>
        <w:numPr>
          <w:ilvl w:val="0"/>
          <w:numId w:val="12"/>
        </w:numPr>
        <w:autoSpaceDE w:val="0"/>
        <w:autoSpaceDN w:val="0"/>
        <w:adjustRightInd w:val="0"/>
        <w:spacing w:line="440" w:lineRule="atLeast"/>
        <w:rPr>
          <w:rFonts w:ascii="Times New Roman" w:hAnsi="Times New Roman"/>
          <w:sz w:val="24"/>
          <w:szCs w:val="24"/>
        </w:rPr>
      </w:pPr>
      <w:r w:rsidRPr="009B5C86">
        <w:rPr>
          <w:rFonts w:ascii="Times New Roman" w:hAnsi="Times New Roman"/>
          <w:sz w:val="24"/>
          <w:szCs w:val="24"/>
        </w:rPr>
        <w:t>Changed th</w:t>
      </w:r>
      <w:r w:rsidRPr="009B5C86">
        <w:rPr>
          <w:rFonts w:ascii="Times New Roman" w:hAnsi="Times New Roman"/>
          <w:sz w:val="24"/>
          <w:szCs w:val="24"/>
        </w:rPr>
        <w:t>e design from level based to specific</w:t>
      </w:r>
      <w:r w:rsidRPr="009B5C86">
        <w:rPr>
          <w:rFonts w:ascii="Times New Roman" w:hAnsi="Times New Roman"/>
          <w:sz w:val="24"/>
          <w:szCs w:val="24"/>
        </w:rPr>
        <w:t xml:space="preserve"> letter</w:t>
      </w:r>
      <w:r w:rsidRPr="009B5C86">
        <w:rPr>
          <w:rFonts w:ascii="Times New Roman" w:hAnsi="Times New Roman"/>
          <w:sz w:val="24"/>
          <w:szCs w:val="24"/>
        </w:rPr>
        <w:t xml:space="preserve"> word list</w:t>
      </w:r>
      <w:r w:rsidRPr="009B5C86">
        <w:rPr>
          <w:rFonts w:ascii="Times New Roman" w:hAnsi="Times New Roman"/>
          <w:sz w:val="24"/>
          <w:szCs w:val="24"/>
        </w:rPr>
        <w:t xml:space="preserve"> based.</w:t>
      </w:r>
    </w:p>
    <w:p w:rsidR="00CE7F15" w:rsidRPr="009B5C86" w:rsidRDefault="00CE7F15" w:rsidP="00CE7F15">
      <w:pPr>
        <w:widowControl w:val="0"/>
        <w:numPr>
          <w:ilvl w:val="0"/>
          <w:numId w:val="12"/>
        </w:numPr>
        <w:autoSpaceDE w:val="0"/>
        <w:autoSpaceDN w:val="0"/>
        <w:adjustRightInd w:val="0"/>
        <w:spacing w:line="440" w:lineRule="atLeast"/>
        <w:rPr>
          <w:rFonts w:ascii="Times New Roman" w:hAnsi="Times New Roman"/>
          <w:sz w:val="24"/>
          <w:szCs w:val="24"/>
        </w:rPr>
      </w:pPr>
      <w:r w:rsidRPr="009B5C86">
        <w:rPr>
          <w:rFonts w:ascii="Times New Roman" w:hAnsi="Times New Roman"/>
          <w:sz w:val="24"/>
          <w:szCs w:val="24"/>
        </w:rPr>
        <w:t>We won't be using hard coding but using API to interact with symphony.</w:t>
      </w:r>
    </w:p>
    <w:p w:rsidR="00CE7F15" w:rsidRPr="009B5C86" w:rsidRDefault="00CE7F15" w:rsidP="00CE7F15">
      <w:pPr>
        <w:widowControl w:val="0"/>
        <w:numPr>
          <w:ilvl w:val="0"/>
          <w:numId w:val="12"/>
        </w:numPr>
        <w:autoSpaceDE w:val="0"/>
        <w:autoSpaceDN w:val="0"/>
        <w:adjustRightInd w:val="0"/>
        <w:spacing w:line="440" w:lineRule="atLeast"/>
        <w:rPr>
          <w:rFonts w:ascii="Times New Roman" w:hAnsi="Times New Roman"/>
          <w:sz w:val="24"/>
          <w:szCs w:val="24"/>
        </w:rPr>
      </w:pPr>
      <w:r w:rsidRPr="009B5C86">
        <w:rPr>
          <w:rFonts w:ascii="Times New Roman" w:hAnsi="Times New Roman"/>
          <w:sz w:val="24"/>
          <w:szCs w:val="24"/>
        </w:rPr>
        <w:t>Get rid</w:t>
      </w:r>
      <w:r w:rsidRPr="009B5C86">
        <w:rPr>
          <w:rFonts w:ascii="Times New Roman" w:hAnsi="Times New Roman"/>
          <w:sz w:val="24"/>
          <w:szCs w:val="24"/>
        </w:rPr>
        <w:t xml:space="preserve"> of continuous mode.</w:t>
      </w:r>
    </w:p>
    <w:p w:rsidR="00CE7F15" w:rsidRPr="009B5C86" w:rsidRDefault="00CE7F15" w:rsidP="00CE7F15">
      <w:pPr>
        <w:widowControl w:val="0"/>
        <w:numPr>
          <w:ilvl w:val="0"/>
          <w:numId w:val="12"/>
        </w:numPr>
        <w:autoSpaceDE w:val="0"/>
        <w:autoSpaceDN w:val="0"/>
        <w:adjustRightInd w:val="0"/>
        <w:spacing w:line="440" w:lineRule="atLeast"/>
        <w:rPr>
          <w:rFonts w:ascii="Times New Roman" w:hAnsi="Times New Roman"/>
          <w:sz w:val="24"/>
          <w:szCs w:val="24"/>
        </w:rPr>
      </w:pPr>
      <w:r w:rsidRPr="009B5C86">
        <w:rPr>
          <w:rFonts w:ascii="Times New Roman" w:hAnsi="Times New Roman"/>
          <w:sz w:val="24"/>
          <w:szCs w:val="24"/>
        </w:rPr>
        <w:t>Scoring system change - scoring base to grade base.</w:t>
      </w:r>
    </w:p>
    <w:p w:rsidR="00CE7F15" w:rsidRPr="009B5C86" w:rsidRDefault="00CE7F15" w:rsidP="00CE7F15">
      <w:pPr>
        <w:widowControl w:val="0"/>
        <w:numPr>
          <w:ilvl w:val="0"/>
          <w:numId w:val="12"/>
        </w:numPr>
        <w:autoSpaceDE w:val="0"/>
        <w:autoSpaceDN w:val="0"/>
        <w:adjustRightInd w:val="0"/>
        <w:spacing w:line="440" w:lineRule="atLeast"/>
        <w:rPr>
          <w:rFonts w:ascii="Times New Roman" w:hAnsi="Times New Roman"/>
          <w:sz w:val="24"/>
          <w:szCs w:val="24"/>
        </w:rPr>
      </w:pPr>
      <w:r w:rsidRPr="009B5C86">
        <w:rPr>
          <w:rFonts w:ascii="Times New Roman" w:hAnsi="Times New Roman"/>
          <w:sz w:val="24"/>
          <w:szCs w:val="24"/>
        </w:rPr>
        <w:t>Re-use the code for both games; the differences will be the game screen.</w:t>
      </w:r>
    </w:p>
    <w:p w:rsidR="00CE7F15" w:rsidRPr="009B5C86" w:rsidRDefault="00CE7F15" w:rsidP="00CE7F15">
      <w:pPr>
        <w:widowControl w:val="0"/>
        <w:numPr>
          <w:ilvl w:val="0"/>
          <w:numId w:val="12"/>
        </w:numPr>
        <w:tabs>
          <w:tab w:val="left" w:pos="220"/>
          <w:tab w:val="left" w:pos="720"/>
        </w:tabs>
        <w:autoSpaceDE w:val="0"/>
        <w:autoSpaceDN w:val="0"/>
        <w:adjustRightInd w:val="0"/>
        <w:spacing w:line="440" w:lineRule="atLeast"/>
        <w:rPr>
          <w:rFonts w:ascii="Times New Roman" w:hAnsi="Times New Roman"/>
          <w:sz w:val="24"/>
          <w:szCs w:val="24"/>
        </w:rPr>
      </w:pPr>
      <w:r w:rsidRPr="009B5C86">
        <w:rPr>
          <w:rFonts w:ascii="Times New Roman" w:hAnsi="Times New Roman"/>
          <w:sz w:val="24"/>
          <w:szCs w:val="24"/>
        </w:rPr>
        <w:t>Learn and be familiar with objective C, at least start to know basic syntax by next Wednesday.</w:t>
      </w:r>
    </w:p>
    <w:p w:rsidR="00CE7F15" w:rsidRPr="009B5C86" w:rsidRDefault="00CE7F15" w:rsidP="00CE7F15">
      <w:pPr>
        <w:widowControl w:val="0"/>
        <w:numPr>
          <w:ilvl w:val="0"/>
          <w:numId w:val="12"/>
        </w:numPr>
        <w:tabs>
          <w:tab w:val="left" w:pos="220"/>
          <w:tab w:val="left" w:pos="720"/>
        </w:tabs>
        <w:autoSpaceDE w:val="0"/>
        <w:autoSpaceDN w:val="0"/>
        <w:adjustRightInd w:val="0"/>
        <w:spacing w:line="440" w:lineRule="atLeast"/>
        <w:rPr>
          <w:rFonts w:ascii="Times New Roman" w:hAnsi="Times New Roman"/>
          <w:sz w:val="24"/>
          <w:szCs w:val="24"/>
        </w:rPr>
      </w:pPr>
      <w:r w:rsidRPr="009B5C86">
        <w:rPr>
          <w:rFonts w:ascii="Times New Roman" w:hAnsi="Times New Roman"/>
          <w:sz w:val="24"/>
          <w:szCs w:val="24"/>
        </w:rPr>
        <w:t>Try out old Xcode on iMacs and find out when we will get the new version of Xcode</w:t>
      </w:r>
    </w:p>
    <w:p w:rsidR="00CE7F15" w:rsidRDefault="00CE7F15" w:rsidP="00CF5459">
      <w:pPr>
        <w:spacing w:line="480" w:lineRule="auto"/>
        <w:rPr>
          <w:rFonts w:ascii="Times New Roman" w:hAnsi="Times New Roman" w:cs="Times New Roman"/>
          <w:sz w:val="24"/>
          <w:szCs w:val="24"/>
        </w:rPr>
      </w:pPr>
    </w:p>
    <w:p w:rsidR="00CE7F15" w:rsidRPr="00CF5459" w:rsidRDefault="00CE7F15" w:rsidP="00CF5459">
      <w:pPr>
        <w:spacing w:line="480" w:lineRule="auto"/>
        <w:rPr>
          <w:rFonts w:ascii="Times New Roman" w:hAnsi="Times New Roman" w:cs="Times New Roman"/>
          <w:sz w:val="24"/>
          <w:szCs w:val="24"/>
        </w:rPr>
      </w:pPr>
    </w:p>
    <w:sectPr w:rsidR="00CE7F15" w:rsidRPr="00CF5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00"/>
    <w:family w:val="roman"/>
    <w:pitch w:val="default"/>
  </w:font>
  <w:font w:name="Courier New">
    <w:panose1 w:val="02070309020205020404"/>
    <w:charset w:val="00"/>
    <w:family w:val="modern"/>
    <w:pitch w:val="fixed"/>
    <w:sig w:usb0="E0002AFF" w:usb1="C0007843" w:usb2="00000009" w:usb3="00000000" w:csb0="000001FF" w:csb1="00000000"/>
  </w:font>
  <w:font w:name="Lucida Grande">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Bold Italic">
    <w:panose1 w:val="020B07040202020902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220"/>
        </w:tabs>
        <w:ind w:left="220" w:firstLine="0"/>
      </w:pPr>
      <w:rPr>
        <w:position w:val="0"/>
      </w:rPr>
    </w:lvl>
    <w:lvl w:ilvl="1">
      <w:start w:val="1"/>
      <w:numFmt w:val="lowerLetter"/>
      <w:lvlText w:val="%2."/>
      <w:lvlJc w:val="left"/>
      <w:pPr>
        <w:tabs>
          <w:tab w:val="num" w:pos="220"/>
        </w:tabs>
        <w:ind w:left="220" w:firstLine="360"/>
      </w:pPr>
      <w:rPr>
        <w:position w:val="0"/>
      </w:rPr>
    </w:lvl>
    <w:lvl w:ilvl="2">
      <w:start w:val="1"/>
      <w:numFmt w:val="lowerRoman"/>
      <w:lvlText w:val="%3."/>
      <w:lvlJc w:val="left"/>
      <w:pPr>
        <w:tabs>
          <w:tab w:val="num" w:pos="220"/>
        </w:tabs>
        <w:ind w:left="220" w:firstLine="720"/>
      </w:pPr>
      <w:rPr>
        <w:position w:val="0"/>
      </w:rPr>
    </w:lvl>
    <w:lvl w:ilvl="3">
      <w:start w:val="1"/>
      <w:numFmt w:val="decimal"/>
      <w:isLgl/>
      <w:lvlText w:val="%4."/>
      <w:lvlJc w:val="left"/>
      <w:pPr>
        <w:tabs>
          <w:tab w:val="num" w:pos="220"/>
        </w:tabs>
        <w:ind w:left="220" w:firstLine="1080"/>
      </w:pPr>
      <w:rPr>
        <w:position w:val="0"/>
      </w:rPr>
    </w:lvl>
    <w:lvl w:ilvl="4">
      <w:start w:val="1"/>
      <w:numFmt w:val="lowerLetter"/>
      <w:lvlText w:val="%5."/>
      <w:lvlJc w:val="left"/>
      <w:pPr>
        <w:tabs>
          <w:tab w:val="num" w:pos="220"/>
        </w:tabs>
        <w:ind w:left="220" w:firstLine="1440"/>
      </w:pPr>
      <w:rPr>
        <w:position w:val="0"/>
      </w:rPr>
    </w:lvl>
    <w:lvl w:ilvl="5">
      <w:start w:val="1"/>
      <w:numFmt w:val="lowerRoman"/>
      <w:lvlText w:val="%6."/>
      <w:lvlJc w:val="left"/>
      <w:pPr>
        <w:tabs>
          <w:tab w:val="num" w:pos="220"/>
        </w:tabs>
        <w:ind w:left="220" w:firstLine="1800"/>
      </w:pPr>
      <w:rPr>
        <w:position w:val="0"/>
      </w:rPr>
    </w:lvl>
    <w:lvl w:ilvl="6">
      <w:start w:val="1"/>
      <w:numFmt w:val="decimal"/>
      <w:isLgl/>
      <w:lvlText w:val="%7."/>
      <w:lvlJc w:val="left"/>
      <w:pPr>
        <w:tabs>
          <w:tab w:val="num" w:pos="220"/>
        </w:tabs>
        <w:ind w:left="220" w:firstLine="2160"/>
      </w:pPr>
      <w:rPr>
        <w:position w:val="0"/>
      </w:rPr>
    </w:lvl>
    <w:lvl w:ilvl="7">
      <w:start w:val="1"/>
      <w:numFmt w:val="lowerLetter"/>
      <w:lvlText w:val="%8."/>
      <w:lvlJc w:val="left"/>
      <w:pPr>
        <w:tabs>
          <w:tab w:val="num" w:pos="220"/>
        </w:tabs>
        <w:ind w:left="220" w:firstLine="2520"/>
      </w:pPr>
      <w:rPr>
        <w:position w:val="0"/>
      </w:rPr>
    </w:lvl>
    <w:lvl w:ilvl="8">
      <w:start w:val="1"/>
      <w:numFmt w:val="lowerRoman"/>
      <w:lvlText w:val="%9."/>
      <w:lvlJc w:val="left"/>
      <w:pPr>
        <w:tabs>
          <w:tab w:val="num" w:pos="220"/>
        </w:tabs>
        <w:ind w:left="220" w:firstLine="2880"/>
      </w:pPr>
      <w:rPr>
        <w:position w:val="0"/>
      </w:rPr>
    </w:lvl>
  </w:abstractNum>
  <w:abstractNum w:abstractNumId="1">
    <w:nsid w:val="00000002"/>
    <w:multiLevelType w:val="multilevel"/>
    <w:tmpl w:val="894EE874"/>
    <w:lvl w:ilvl="0">
      <w:numFmt w:val="bullet"/>
      <w:lvlText w:val=""/>
      <w:lvlJc w:val="left"/>
      <w:pPr>
        <w:tabs>
          <w:tab w:val="num" w:pos="360"/>
        </w:tabs>
        <w:ind w:left="360" w:firstLine="0"/>
      </w:pPr>
      <w:rPr>
        <w:rFonts w:ascii="Wingdings" w:eastAsia="ヒラギノ角ゴ Pro W3" w:hAnsi="Wingdings" w:hint="default"/>
        <w:color w:val="000000"/>
        <w:position w:val="0"/>
        <w:sz w:val="19"/>
      </w:rPr>
    </w:lvl>
    <w:lvl w:ilvl="1">
      <w:start w:val="1"/>
      <w:numFmt w:val="bullet"/>
      <w:lvlText w:val="o"/>
      <w:lvlJc w:val="left"/>
      <w:pPr>
        <w:tabs>
          <w:tab w:val="num" w:pos="360"/>
        </w:tabs>
        <w:ind w:left="360" w:firstLine="720"/>
      </w:pPr>
      <w:rPr>
        <w:rFonts w:ascii="Courier New" w:eastAsia="ヒラギノ角ゴ Pro W3" w:hAnsi="Courier New" w:cs="Times New Roman" w:hint="default"/>
        <w:color w:val="000000"/>
        <w:position w:val="0"/>
        <w:sz w:val="19"/>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19"/>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19"/>
      </w:rPr>
    </w:lvl>
    <w:lvl w:ilvl="4">
      <w:start w:val="1"/>
      <w:numFmt w:val="bullet"/>
      <w:lvlText w:val="o"/>
      <w:lvlJc w:val="left"/>
      <w:pPr>
        <w:tabs>
          <w:tab w:val="num" w:pos="360"/>
        </w:tabs>
        <w:ind w:left="360" w:firstLine="2880"/>
      </w:pPr>
      <w:rPr>
        <w:rFonts w:ascii="Courier New" w:eastAsia="ヒラギノ角ゴ Pro W3" w:hAnsi="Courier New" w:cs="Times New Roman" w:hint="default"/>
        <w:color w:val="000000"/>
        <w:position w:val="0"/>
        <w:sz w:val="19"/>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19"/>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19"/>
      </w:rPr>
    </w:lvl>
    <w:lvl w:ilvl="7">
      <w:start w:val="1"/>
      <w:numFmt w:val="bullet"/>
      <w:lvlText w:val="o"/>
      <w:lvlJc w:val="left"/>
      <w:pPr>
        <w:tabs>
          <w:tab w:val="num" w:pos="360"/>
        </w:tabs>
        <w:ind w:left="360" w:firstLine="5040"/>
      </w:pPr>
      <w:rPr>
        <w:rFonts w:ascii="Courier New" w:eastAsia="ヒラギノ角ゴ Pro W3" w:hAnsi="Courier New" w:cs="Times New Roman" w:hint="default"/>
        <w:color w:val="000000"/>
        <w:position w:val="0"/>
        <w:sz w:val="19"/>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19"/>
      </w:rPr>
    </w:lvl>
  </w:abstractNum>
  <w:abstractNum w:abstractNumId="2">
    <w:nsid w:val="00000003"/>
    <w:multiLevelType w:val="multilevel"/>
    <w:tmpl w:val="894EE875"/>
    <w:lvl w:ilvl="0">
      <w:numFmt w:val="bullet"/>
      <w:lvlText w:val=""/>
      <w:lvlJc w:val="left"/>
      <w:pPr>
        <w:tabs>
          <w:tab w:val="num" w:pos="360"/>
        </w:tabs>
        <w:ind w:left="360" w:firstLine="0"/>
      </w:pPr>
      <w:rPr>
        <w:rFonts w:ascii="Wingdings" w:eastAsia="ヒラギノ角ゴ Pro W3" w:hAnsi="Wingdings" w:hint="default"/>
        <w:color w:val="000000"/>
        <w:position w:val="0"/>
        <w:sz w:val="19"/>
      </w:rPr>
    </w:lvl>
    <w:lvl w:ilvl="1">
      <w:start w:val="1"/>
      <w:numFmt w:val="bullet"/>
      <w:lvlText w:val="o"/>
      <w:lvlJc w:val="left"/>
      <w:pPr>
        <w:tabs>
          <w:tab w:val="num" w:pos="360"/>
        </w:tabs>
        <w:ind w:left="360" w:firstLine="720"/>
      </w:pPr>
      <w:rPr>
        <w:rFonts w:ascii="Courier New" w:eastAsia="ヒラギノ角ゴ Pro W3" w:hAnsi="Courier New" w:cs="Times New Roman" w:hint="default"/>
        <w:color w:val="000000"/>
        <w:position w:val="0"/>
        <w:sz w:val="19"/>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19"/>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19"/>
      </w:rPr>
    </w:lvl>
    <w:lvl w:ilvl="4">
      <w:start w:val="1"/>
      <w:numFmt w:val="bullet"/>
      <w:lvlText w:val="o"/>
      <w:lvlJc w:val="left"/>
      <w:pPr>
        <w:tabs>
          <w:tab w:val="num" w:pos="360"/>
        </w:tabs>
        <w:ind w:left="360" w:firstLine="2880"/>
      </w:pPr>
      <w:rPr>
        <w:rFonts w:ascii="Courier New" w:eastAsia="ヒラギノ角ゴ Pro W3" w:hAnsi="Courier New" w:cs="Times New Roman" w:hint="default"/>
        <w:color w:val="000000"/>
        <w:position w:val="0"/>
        <w:sz w:val="19"/>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19"/>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19"/>
      </w:rPr>
    </w:lvl>
    <w:lvl w:ilvl="7">
      <w:start w:val="1"/>
      <w:numFmt w:val="bullet"/>
      <w:lvlText w:val="o"/>
      <w:lvlJc w:val="left"/>
      <w:pPr>
        <w:tabs>
          <w:tab w:val="num" w:pos="360"/>
        </w:tabs>
        <w:ind w:left="360" w:firstLine="5040"/>
      </w:pPr>
      <w:rPr>
        <w:rFonts w:ascii="Courier New" w:eastAsia="ヒラギノ角ゴ Pro W3" w:hAnsi="Courier New" w:cs="Times New Roman" w:hint="default"/>
        <w:color w:val="000000"/>
        <w:position w:val="0"/>
        <w:sz w:val="19"/>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19"/>
      </w:rPr>
    </w:lvl>
  </w:abstractNum>
  <w:abstractNum w:abstractNumId="3">
    <w:nsid w:val="00000004"/>
    <w:multiLevelType w:val="multilevel"/>
    <w:tmpl w:val="894EE876"/>
    <w:lvl w:ilvl="0">
      <w:numFmt w:val="bullet"/>
      <w:lvlText w:val=""/>
      <w:lvlJc w:val="left"/>
      <w:pPr>
        <w:tabs>
          <w:tab w:val="num" w:pos="360"/>
        </w:tabs>
        <w:ind w:left="360" w:firstLine="0"/>
      </w:pPr>
      <w:rPr>
        <w:rFonts w:ascii="Wingdings" w:eastAsia="ヒラギノ角ゴ Pro W3" w:hAnsi="Wingdings" w:hint="default"/>
        <w:color w:val="000000"/>
        <w:position w:val="0"/>
        <w:sz w:val="19"/>
      </w:rPr>
    </w:lvl>
    <w:lvl w:ilvl="1">
      <w:start w:val="1"/>
      <w:numFmt w:val="bullet"/>
      <w:lvlText w:val="o"/>
      <w:lvlJc w:val="left"/>
      <w:pPr>
        <w:tabs>
          <w:tab w:val="num" w:pos="360"/>
        </w:tabs>
        <w:ind w:left="360" w:firstLine="720"/>
      </w:pPr>
      <w:rPr>
        <w:rFonts w:ascii="Courier New" w:eastAsia="ヒラギノ角ゴ Pro W3" w:hAnsi="Courier New" w:cs="Times New Roman" w:hint="default"/>
        <w:color w:val="000000"/>
        <w:position w:val="0"/>
        <w:sz w:val="19"/>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19"/>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19"/>
      </w:rPr>
    </w:lvl>
    <w:lvl w:ilvl="4">
      <w:start w:val="1"/>
      <w:numFmt w:val="bullet"/>
      <w:lvlText w:val="o"/>
      <w:lvlJc w:val="left"/>
      <w:pPr>
        <w:tabs>
          <w:tab w:val="num" w:pos="360"/>
        </w:tabs>
        <w:ind w:left="360" w:firstLine="2880"/>
      </w:pPr>
      <w:rPr>
        <w:rFonts w:ascii="Courier New" w:eastAsia="ヒラギノ角ゴ Pro W3" w:hAnsi="Courier New" w:cs="Times New Roman" w:hint="default"/>
        <w:color w:val="000000"/>
        <w:position w:val="0"/>
        <w:sz w:val="19"/>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19"/>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19"/>
      </w:rPr>
    </w:lvl>
    <w:lvl w:ilvl="7">
      <w:start w:val="1"/>
      <w:numFmt w:val="bullet"/>
      <w:lvlText w:val="o"/>
      <w:lvlJc w:val="left"/>
      <w:pPr>
        <w:tabs>
          <w:tab w:val="num" w:pos="360"/>
        </w:tabs>
        <w:ind w:left="360" w:firstLine="5040"/>
      </w:pPr>
      <w:rPr>
        <w:rFonts w:ascii="Courier New" w:eastAsia="ヒラギノ角ゴ Pro W3" w:hAnsi="Courier New" w:cs="Times New Roman" w:hint="default"/>
        <w:color w:val="000000"/>
        <w:position w:val="0"/>
        <w:sz w:val="19"/>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19"/>
      </w:rPr>
    </w:lvl>
  </w:abstractNum>
  <w:abstractNum w:abstractNumId="4">
    <w:nsid w:val="00000005"/>
    <w:multiLevelType w:val="multilevel"/>
    <w:tmpl w:val="894EE877"/>
    <w:lvl w:ilvl="0">
      <w:numFmt w:val="bullet"/>
      <w:lvlText w:val=""/>
      <w:lvlJc w:val="left"/>
      <w:pPr>
        <w:tabs>
          <w:tab w:val="num" w:pos="360"/>
        </w:tabs>
        <w:ind w:left="360" w:firstLine="0"/>
      </w:pPr>
      <w:rPr>
        <w:rFonts w:ascii="Wingdings" w:eastAsia="ヒラギノ角ゴ Pro W3" w:hAnsi="Wingdings" w:hint="default"/>
        <w:color w:val="000000"/>
        <w:position w:val="0"/>
        <w:sz w:val="19"/>
      </w:rPr>
    </w:lvl>
    <w:lvl w:ilvl="1">
      <w:start w:val="1"/>
      <w:numFmt w:val="bullet"/>
      <w:lvlText w:val="o"/>
      <w:lvlJc w:val="left"/>
      <w:pPr>
        <w:tabs>
          <w:tab w:val="num" w:pos="360"/>
        </w:tabs>
        <w:ind w:left="360" w:firstLine="720"/>
      </w:pPr>
      <w:rPr>
        <w:rFonts w:ascii="Courier New" w:eastAsia="ヒラギノ角ゴ Pro W3" w:hAnsi="Courier New" w:cs="Times New Roman" w:hint="default"/>
        <w:color w:val="000000"/>
        <w:position w:val="0"/>
        <w:sz w:val="19"/>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19"/>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19"/>
      </w:rPr>
    </w:lvl>
    <w:lvl w:ilvl="4">
      <w:start w:val="1"/>
      <w:numFmt w:val="bullet"/>
      <w:lvlText w:val="o"/>
      <w:lvlJc w:val="left"/>
      <w:pPr>
        <w:tabs>
          <w:tab w:val="num" w:pos="360"/>
        </w:tabs>
        <w:ind w:left="360" w:firstLine="2880"/>
      </w:pPr>
      <w:rPr>
        <w:rFonts w:ascii="Courier New" w:eastAsia="ヒラギノ角ゴ Pro W3" w:hAnsi="Courier New" w:cs="Times New Roman" w:hint="default"/>
        <w:color w:val="000000"/>
        <w:position w:val="0"/>
        <w:sz w:val="19"/>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19"/>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19"/>
      </w:rPr>
    </w:lvl>
    <w:lvl w:ilvl="7">
      <w:start w:val="1"/>
      <w:numFmt w:val="bullet"/>
      <w:lvlText w:val="o"/>
      <w:lvlJc w:val="left"/>
      <w:pPr>
        <w:tabs>
          <w:tab w:val="num" w:pos="360"/>
        </w:tabs>
        <w:ind w:left="360" w:firstLine="5040"/>
      </w:pPr>
      <w:rPr>
        <w:rFonts w:ascii="Courier New" w:eastAsia="ヒラギノ角ゴ Pro W3" w:hAnsi="Courier New" w:cs="Times New Roman" w:hint="default"/>
        <w:color w:val="000000"/>
        <w:position w:val="0"/>
        <w:sz w:val="19"/>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19"/>
      </w:rPr>
    </w:lvl>
  </w:abstractNum>
  <w:abstractNum w:abstractNumId="5">
    <w:nsid w:val="00000006"/>
    <w:multiLevelType w:val="multilevel"/>
    <w:tmpl w:val="894EE878"/>
    <w:lvl w:ilvl="0">
      <w:numFmt w:val="bullet"/>
      <w:lvlText w:val=""/>
      <w:lvlJc w:val="left"/>
      <w:pPr>
        <w:tabs>
          <w:tab w:val="num" w:pos="360"/>
        </w:tabs>
        <w:ind w:left="360" w:firstLine="0"/>
      </w:pPr>
      <w:rPr>
        <w:rFonts w:ascii="Wingdings" w:eastAsia="ヒラギノ角ゴ Pro W3" w:hAnsi="Wingdings" w:hint="default"/>
        <w:color w:val="000000"/>
        <w:position w:val="0"/>
        <w:sz w:val="19"/>
      </w:rPr>
    </w:lvl>
    <w:lvl w:ilvl="1">
      <w:start w:val="1"/>
      <w:numFmt w:val="bullet"/>
      <w:lvlText w:val="o"/>
      <w:lvlJc w:val="left"/>
      <w:pPr>
        <w:tabs>
          <w:tab w:val="num" w:pos="360"/>
        </w:tabs>
        <w:ind w:left="360" w:firstLine="720"/>
      </w:pPr>
      <w:rPr>
        <w:rFonts w:ascii="Courier New" w:eastAsia="ヒラギノ角ゴ Pro W3" w:hAnsi="Courier New" w:cs="Times New Roman" w:hint="default"/>
        <w:color w:val="000000"/>
        <w:position w:val="0"/>
        <w:sz w:val="19"/>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19"/>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19"/>
      </w:rPr>
    </w:lvl>
    <w:lvl w:ilvl="4">
      <w:start w:val="1"/>
      <w:numFmt w:val="bullet"/>
      <w:lvlText w:val="o"/>
      <w:lvlJc w:val="left"/>
      <w:pPr>
        <w:tabs>
          <w:tab w:val="num" w:pos="360"/>
        </w:tabs>
        <w:ind w:left="360" w:firstLine="2880"/>
      </w:pPr>
      <w:rPr>
        <w:rFonts w:ascii="Courier New" w:eastAsia="ヒラギノ角ゴ Pro W3" w:hAnsi="Courier New" w:cs="Times New Roman" w:hint="default"/>
        <w:color w:val="000000"/>
        <w:position w:val="0"/>
        <w:sz w:val="19"/>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19"/>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19"/>
      </w:rPr>
    </w:lvl>
    <w:lvl w:ilvl="7">
      <w:start w:val="1"/>
      <w:numFmt w:val="bullet"/>
      <w:lvlText w:val="o"/>
      <w:lvlJc w:val="left"/>
      <w:pPr>
        <w:tabs>
          <w:tab w:val="num" w:pos="360"/>
        </w:tabs>
        <w:ind w:left="360" w:firstLine="5040"/>
      </w:pPr>
      <w:rPr>
        <w:rFonts w:ascii="Courier New" w:eastAsia="ヒラギノ角ゴ Pro W3" w:hAnsi="Courier New" w:cs="Times New Roman" w:hint="default"/>
        <w:color w:val="000000"/>
        <w:position w:val="0"/>
        <w:sz w:val="19"/>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19"/>
      </w:rPr>
    </w:lvl>
  </w:abstractNum>
  <w:abstractNum w:abstractNumId="6">
    <w:nsid w:val="00000007"/>
    <w:multiLevelType w:val="multilevel"/>
    <w:tmpl w:val="894EE879"/>
    <w:lvl w:ilvl="0">
      <w:numFmt w:val="bullet"/>
      <w:lvlText w:val=""/>
      <w:lvlJc w:val="left"/>
      <w:pPr>
        <w:tabs>
          <w:tab w:val="num" w:pos="360"/>
        </w:tabs>
        <w:ind w:left="360" w:firstLine="0"/>
      </w:pPr>
      <w:rPr>
        <w:rFonts w:ascii="Wingdings" w:eastAsia="ヒラギノ角ゴ Pro W3" w:hAnsi="Wingdings" w:hint="default"/>
        <w:color w:val="000000"/>
        <w:position w:val="0"/>
        <w:sz w:val="19"/>
      </w:rPr>
    </w:lvl>
    <w:lvl w:ilvl="1">
      <w:start w:val="1"/>
      <w:numFmt w:val="bullet"/>
      <w:lvlText w:val="o"/>
      <w:lvlJc w:val="left"/>
      <w:pPr>
        <w:tabs>
          <w:tab w:val="num" w:pos="360"/>
        </w:tabs>
        <w:ind w:left="360" w:firstLine="720"/>
      </w:pPr>
      <w:rPr>
        <w:rFonts w:ascii="Courier New" w:eastAsia="ヒラギノ角ゴ Pro W3" w:hAnsi="Courier New" w:cs="Times New Roman" w:hint="default"/>
        <w:color w:val="000000"/>
        <w:position w:val="0"/>
        <w:sz w:val="19"/>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19"/>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19"/>
      </w:rPr>
    </w:lvl>
    <w:lvl w:ilvl="4">
      <w:start w:val="1"/>
      <w:numFmt w:val="bullet"/>
      <w:lvlText w:val="o"/>
      <w:lvlJc w:val="left"/>
      <w:pPr>
        <w:tabs>
          <w:tab w:val="num" w:pos="360"/>
        </w:tabs>
        <w:ind w:left="360" w:firstLine="2880"/>
      </w:pPr>
      <w:rPr>
        <w:rFonts w:ascii="Courier New" w:eastAsia="ヒラギノ角ゴ Pro W3" w:hAnsi="Courier New" w:cs="Times New Roman" w:hint="default"/>
        <w:color w:val="000000"/>
        <w:position w:val="0"/>
        <w:sz w:val="19"/>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19"/>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19"/>
      </w:rPr>
    </w:lvl>
    <w:lvl w:ilvl="7">
      <w:start w:val="1"/>
      <w:numFmt w:val="bullet"/>
      <w:lvlText w:val="o"/>
      <w:lvlJc w:val="left"/>
      <w:pPr>
        <w:tabs>
          <w:tab w:val="num" w:pos="360"/>
        </w:tabs>
        <w:ind w:left="360" w:firstLine="5040"/>
      </w:pPr>
      <w:rPr>
        <w:rFonts w:ascii="Courier New" w:eastAsia="ヒラギノ角ゴ Pro W3" w:hAnsi="Courier New" w:cs="Times New Roman" w:hint="default"/>
        <w:color w:val="000000"/>
        <w:position w:val="0"/>
        <w:sz w:val="19"/>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19"/>
      </w:rPr>
    </w:lvl>
  </w:abstractNum>
  <w:abstractNum w:abstractNumId="7">
    <w:nsid w:val="00000008"/>
    <w:multiLevelType w:val="multilevel"/>
    <w:tmpl w:val="894EE87A"/>
    <w:lvl w:ilvl="0">
      <w:numFmt w:val="bullet"/>
      <w:lvlText w:val=""/>
      <w:lvlJc w:val="left"/>
      <w:pPr>
        <w:tabs>
          <w:tab w:val="num" w:pos="360"/>
        </w:tabs>
        <w:ind w:left="360" w:firstLine="0"/>
      </w:pPr>
      <w:rPr>
        <w:rFonts w:ascii="Wingdings" w:eastAsia="ヒラギノ角ゴ Pro W3" w:hAnsi="Wingdings" w:hint="default"/>
        <w:color w:val="000000"/>
        <w:position w:val="0"/>
        <w:sz w:val="19"/>
      </w:rPr>
    </w:lvl>
    <w:lvl w:ilvl="1">
      <w:start w:val="1"/>
      <w:numFmt w:val="bullet"/>
      <w:lvlText w:val="o"/>
      <w:lvlJc w:val="left"/>
      <w:pPr>
        <w:tabs>
          <w:tab w:val="num" w:pos="360"/>
        </w:tabs>
        <w:ind w:left="360" w:firstLine="720"/>
      </w:pPr>
      <w:rPr>
        <w:rFonts w:ascii="Courier New" w:eastAsia="ヒラギノ角ゴ Pro W3" w:hAnsi="Courier New" w:cs="Times New Roman" w:hint="default"/>
        <w:color w:val="000000"/>
        <w:position w:val="0"/>
        <w:sz w:val="19"/>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19"/>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19"/>
      </w:rPr>
    </w:lvl>
    <w:lvl w:ilvl="4">
      <w:start w:val="1"/>
      <w:numFmt w:val="bullet"/>
      <w:lvlText w:val="o"/>
      <w:lvlJc w:val="left"/>
      <w:pPr>
        <w:tabs>
          <w:tab w:val="num" w:pos="360"/>
        </w:tabs>
        <w:ind w:left="360" w:firstLine="2880"/>
      </w:pPr>
      <w:rPr>
        <w:rFonts w:ascii="Courier New" w:eastAsia="ヒラギノ角ゴ Pro W3" w:hAnsi="Courier New" w:cs="Times New Roman" w:hint="default"/>
        <w:color w:val="000000"/>
        <w:position w:val="0"/>
        <w:sz w:val="19"/>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19"/>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19"/>
      </w:rPr>
    </w:lvl>
    <w:lvl w:ilvl="7">
      <w:start w:val="1"/>
      <w:numFmt w:val="bullet"/>
      <w:lvlText w:val="o"/>
      <w:lvlJc w:val="left"/>
      <w:pPr>
        <w:tabs>
          <w:tab w:val="num" w:pos="360"/>
        </w:tabs>
        <w:ind w:left="360" w:firstLine="5040"/>
      </w:pPr>
      <w:rPr>
        <w:rFonts w:ascii="Courier New" w:eastAsia="ヒラギノ角ゴ Pro W3" w:hAnsi="Courier New" w:cs="Times New Roman" w:hint="default"/>
        <w:color w:val="000000"/>
        <w:position w:val="0"/>
        <w:sz w:val="19"/>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19"/>
      </w:rPr>
    </w:lvl>
  </w:abstractNum>
  <w:abstractNum w:abstractNumId="8">
    <w:nsid w:val="00000009"/>
    <w:multiLevelType w:val="multilevel"/>
    <w:tmpl w:val="894EE87B"/>
    <w:lvl w:ilvl="0">
      <w:numFmt w:val="bullet"/>
      <w:lvlText w:val=""/>
      <w:lvlJc w:val="left"/>
      <w:pPr>
        <w:tabs>
          <w:tab w:val="num" w:pos="360"/>
        </w:tabs>
        <w:ind w:left="360" w:firstLine="0"/>
      </w:pPr>
      <w:rPr>
        <w:rFonts w:ascii="Wingdings" w:eastAsia="ヒラギノ角ゴ Pro W3" w:hAnsi="Wingdings" w:hint="default"/>
        <w:color w:val="000000"/>
        <w:position w:val="0"/>
        <w:sz w:val="19"/>
      </w:rPr>
    </w:lvl>
    <w:lvl w:ilvl="1">
      <w:start w:val="1"/>
      <w:numFmt w:val="bullet"/>
      <w:lvlText w:val="o"/>
      <w:lvlJc w:val="left"/>
      <w:pPr>
        <w:tabs>
          <w:tab w:val="num" w:pos="360"/>
        </w:tabs>
        <w:ind w:left="360" w:firstLine="720"/>
      </w:pPr>
      <w:rPr>
        <w:rFonts w:ascii="Courier New" w:eastAsia="ヒラギノ角ゴ Pro W3" w:hAnsi="Courier New" w:cs="Times New Roman" w:hint="default"/>
        <w:color w:val="000000"/>
        <w:position w:val="0"/>
        <w:sz w:val="19"/>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19"/>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19"/>
      </w:rPr>
    </w:lvl>
    <w:lvl w:ilvl="4">
      <w:start w:val="1"/>
      <w:numFmt w:val="bullet"/>
      <w:lvlText w:val="o"/>
      <w:lvlJc w:val="left"/>
      <w:pPr>
        <w:tabs>
          <w:tab w:val="num" w:pos="360"/>
        </w:tabs>
        <w:ind w:left="360" w:firstLine="2880"/>
      </w:pPr>
      <w:rPr>
        <w:rFonts w:ascii="Courier New" w:eastAsia="ヒラギノ角ゴ Pro W3" w:hAnsi="Courier New" w:cs="Times New Roman" w:hint="default"/>
        <w:color w:val="000000"/>
        <w:position w:val="0"/>
        <w:sz w:val="19"/>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19"/>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19"/>
      </w:rPr>
    </w:lvl>
    <w:lvl w:ilvl="7">
      <w:start w:val="1"/>
      <w:numFmt w:val="bullet"/>
      <w:lvlText w:val="o"/>
      <w:lvlJc w:val="left"/>
      <w:pPr>
        <w:tabs>
          <w:tab w:val="num" w:pos="360"/>
        </w:tabs>
        <w:ind w:left="360" w:firstLine="5040"/>
      </w:pPr>
      <w:rPr>
        <w:rFonts w:ascii="Courier New" w:eastAsia="ヒラギノ角ゴ Pro W3" w:hAnsi="Courier New" w:cs="Times New Roman" w:hint="default"/>
        <w:color w:val="000000"/>
        <w:position w:val="0"/>
        <w:sz w:val="19"/>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19"/>
      </w:rPr>
    </w:lvl>
  </w:abstractNum>
  <w:abstractNum w:abstractNumId="9">
    <w:nsid w:val="586A16B3"/>
    <w:multiLevelType w:val="hybridMultilevel"/>
    <w:tmpl w:val="FBF8DDC6"/>
    <w:lvl w:ilvl="0" w:tplc="6F14B6D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5F9B0FCE"/>
    <w:multiLevelType w:val="hybridMultilevel"/>
    <w:tmpl w:val="8E1A2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A3"/>
    <w:rsid w:val="00007DA3"/>
    <w:rsid w:val="0016146C"/>
    <w:rsid w:val="001E0FB0"/>
    <w:rsid w:val="002672FF"/>
    <w:rsid w:val="0030000D"/>
    <w:rsid w:val="00364B69"/>
    <w:rsid w:val="00387F4B"/>
    <w:rsid w:val="003D5707"/>
    <w:rsid w:val="0056746A"/>
    <w:rsid w:val="005F2FB1"/>
    <w:rsid w:val="005F69AD"/>
    <w:rsid w:val="006022A1"/>
    <w:rsid w:val="006858D2"/>
    <w:rsid w:val="00830E7F"/>
    <w:rsid w:val="008C0549"/>
    <w:rsid w:val="008D515F"/>
    <w:rsid w:val="00915777"/>
    <w:rsid w:val="009A46EC"/>
    <w:rsid w:val="009A67A5"/>
    <w:rsid w:val="009B5C86"/>
    <w:rsid w:val="009E6BDD"/>
    <w:rsid w:val="00A61DF1"/>
    <w:rsid w:val="00AB12CD"/>
    <w:rsid w:val="00B25E45"/>
    <w:rsid w:val="00C354F0"/>
    <w:rsid w:val="00CE7F15"/>
    <w:rsid w:val="00CF5459"/>
    <w:rsid w:val="00DD49BE"/>
    <w:rsid w:val="00DE4501"/>
    <w:rsid w:val="00EA3F8D"/>
    <w:rsid w:val="00F162A1"/>
    <w:rsid w:val="00F541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D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D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7DA3"/>
    <w:pPr>
      <w:spacing w:line="276" w:lineRule="auto"/>
      <w:outlineLvl w:val="9"/>
    </w:pPr>
    <w:rPr>
      <w:lang w:val="en-US" w:eastAsia="ja-JP"/>
    </w:rPr>
  </w:style>
  <w:style w:type="paragraph" w:styleId="BalloonText">
    <w:name w:val="Balloon Text"/>
    <w:basedOn w:val="Normal"/>
    <w:link w:val="BalloonTextChar"/>
    <w:uiPriority w:val="99"/>
    <w:semiHidden/>
    <w:unhideWhenUsed/>
    <w:rsid w:val="00007DA3"/>
    <w:rPr>
      <w:rFonts w:ascii="Tahoma" w:hAnsi="Tahoma" w:cs="Tahoma"/>
      <w:sz w:val="16"/>
      <w:szCs w:val="16"/>
    </w:rPr>
  </w:style>
  <w:style w:type="character" w:customStyle="1" w:styleId="BalloonTextChar">
    <w:name w:val="Balloon Text Char"/>
    <w:basedOn w:val="DefaultParagraphFont"/>
    <w:link w:val="BalloonText"/>
    <w:uiPriority w:val="99"/>
    <w:semiHidden/>
    <w:rsid w:val="00007DA3"/>
    <w:rPr>
      <w:rFonts w:ascii="Tahoma" w:hAnsi="Tahoma" w:cs="Tahoma"/>
      <w:sz w:val="16"/>
      <w:szCs w:val="16"/>
    </w:rPr>
  </w:style>
  <w:style w:type="table" w:styleId="TableGrid">
    <w:name w:val="Table Grid"/>
    <w:basedOn w:val="TableNormal"/>
    <w:uiPriority w:val="59"/>
    <w:rsid w:val="00007D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7DA3"/>
    <w:pPr>
      <w:ind w:left="720"/>
      <w:contextualSpacing/>
    </w:pPr>
  </w:style>
  <w:style w:type="character" w:styleId="Hyperlink">
    <w:name w:val="Hyperlink"/>
    <w:basedOn w:val="DefaultParagraphFont"/>
    <w:uiPriority w:val="99"/>
    <w:unhideWhenUsed/>
    <w:rsid w:val="009157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D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D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7DA3"/>
    <w:pPr>
      <w:spacing w:line="276" w:lineRule="auto"/>
      <w:outlineLvl w:val="9"/>
    </w:pPr>
    <w:rPr>
      <w:lang w:val="en-US" w:eastAsia="ja-JP"/>
    </w:rPr>
  </w:style>
  <w:style w:type="paragraph" w:styleId="BalloonText">
    <w:name w:val="Balloon Text"/>
    <w:basedOn w:val="Normal"/>
    <w:link w:val="BalloonTextChar"/>
    <w:uiPriority w:val="99"/>
    <w:semiHidden/>
    <w:unhideWhenUsed/>
    <w:rsid w:val="00007DA3"/>
    <w:rPr>
      <w:rFonts w:ascii="Tahoma" w:hAnsi="Tahoma" w:cs="Tahoma"/>
      <w:sz w:val="16"/>
      <w:szCs w:val="16"/>
    </w:rPr>
  </w:style>
  <w:style w:type="character" w:customStyle="1" w:styleId="BalloonTextChar">
    <w:name w:val="Balloon Text Char"/>
    <w:basedOn w:val="DefaultParagraphFont"/>
    <w:link w:val="BalloonText"/>
    <w:uiPriority w:val="99"/>
    <w:semiHidden/>
    <w:rsid w:val="00007DA3"/>
    <w:rPr>
      <w:rFonts w:ascii="Tahoma" w:hAnsi="Tahoma" w:cs="Tahoma"/>
      <w:sz w:val="16"/>
      <w:szCs w:val="16"/>
    </w:rPr>
  </w:style>
  <w:style w:type="table" w:styleId="TableGrid">
    <w:name w:val="Table Grid"/>
    <w:basedOn w:val="TableNormal"/>
    <w:uiPriority w:val="59"/>
    <w:rsid w:val="00007D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7DA3"/>
    <w:pPr>
      <w:ind w:left="720"/>
      <w:contextualSpacing/>
    </w:pPr>
  </w:style>
  <w:style w:type="character" w:styleId="Hyperlink">
    <w:name w:val="Hyperlink"/>
    <w:basedOn w:val="DefaultParagraphFont"/>
    <w:uiPriority w:val="99"/>
    <w:unhideWhenUsed/>
    <w:rsid w:val="00915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503694">
      <w:bodyDiv w:val="1"/>
      <w:marLeft w:val="0"/>
      <w:marRight w:val="0"/>
      <w:marTop w:val="0"/>
      <w:marBottom w:val="0"/>
      <w:divBdr>
        <w:top w:val="none" w:sz="0" w:space="0" w:color="auto"/>
        <w:left w:val="none" w:sz="0" w:space="0" w:color="auto"/>
        <w:bottom w:val="none" w:sz="0" w:space="0" w:color="auto"/>
        <w:right w:val="none" w:sz="0" w:space="0" w:color="auto"/>
      </w:divBdr>
    </w:div>
    <w:div w:id="1077436857">
      <w:bodyDiv w:val="1"/>
      <w:marLeft w:val="0"/>
      <w:marRight w:val="0"/>
      <w:marTop w:val="0"/>
      <w:marBottom w:val="0"/>
      <w:divBdr>
        <w:top w:val="none" w:sz="0" w:space="0" w:color="auto"/>
        <w:left w:val="none" w:sz="0" w:space="0" w:color="auto"/>
        <w:bottom w:val="none" w:sz="0" w:space="0" w:color="auto"/>
        <w:right w:val="none" w:sz="0" w:space="0" w:color="auto"/>
      </w:divBdr>
    </w:div>
    <w:div w:id="1324504795">
      <w:bodyDiv w:val="1"/>
      <w:marLeft w:val="0"/>
      <w:marRight w:val="0"/>
      <w:marTop w:val="0"/>
      <w:marBottom w:val="0"/>
      <w:divBdr>
        <w:top w:val="none" w:sz="0" w:space="0" w:color="auto"/>
        <w:left w:val="none" w:sz="0" w:space="0" w:color="auto"/>
        <w:bottom w:val="none" w:sz="0" w:space="0" w:color="auto"/>
        <w:right w:val="none" w:sz="0" w:space="0" w:color="auto"/>
      </w:divBdr>
    </w:div>
    <w:div w:id="1632176972">
      <w:bodyDiv w:val="1"/>
      <w:marLeft w:val="0"/>
      <w:marRight w:val="0"/>
      <w:marTop w:val="0"/>
      <w:marBottom w:val="0"/>
      <w:divBdr>
        <w:top w:val="none" w:sz="0" w:space="0" w:color="auto"/>
        <w:left w:val="none" w:sz="0" w:space="0" w:color="auto"/>
        <w:bottom w:val="none" w:sz="0" w:space="0" w:color="auto"/>
        <w:right w:val="none" w:sz="0" w:space="0" w:color="auto"/>
      </w:divBdr>
    </w:div>
    <w:div w:id="1683512825">
      <w:bodyDiv w:val="1"/>
      <w:marLeft w:val="0"/>
      <w:marRight w:val="0"/>
      <w:marTop w:val="0"/>
      <w:marBottom w:val="0"/>
      <w:divBdr>
        <w:top w:val="none" w:sz="0" w:space="0" w:color="auto"/>
        <w:left w:val="none" w:sz="0" w:space="0" w:color="auto"/>
        <w:bottom w:val="none" w:sz="0" w:space="0" w:color="auto"/>
        <w:right w:val="none" w:sz="0" w:space="0" w:color="auto"/>
      </w:divBdr>
    </w:div>
    <w:div w:id="193288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bbit.github.com/CMPT385/" TargetMode="External"/><Relationship Id="rId13" Type="http://schemas.openxmlformats.org/officeDocument/2006/relationships/hyperlink" Target="mailto:Hizkia.Mertadiwangsa@mytwu.ca"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Christopher.Hobbs@mytwu.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ter.grypma@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eveloper.apple.com/library/mac/" TargetMode="Externa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hyperlink" Target="mailto:ChiaHsin.Wu@mytw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E2228-BA8B-48AF-B080-D72FF11EE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12</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Grypma</dc:creator>
  <cp:lastModifiedBy>Peter Grypma</cp:lastModifiedBy>
  <cp:revision>12</cp:revision>
  <dcterms:created xsi:type="dcterms:W3CDTF">2012-09-20T06:10:00Z</dcterms:created>
  <dcterms:modified xsi:type="dcterms:W3CDTF">2012-09-22T02:10:00Z</dcterms:modified>
</cp:coreProperties>
</file>